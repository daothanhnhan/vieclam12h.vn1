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65891" w:rsidRPr="00D65891" w:rsidRDefault="008A2C39">
      <w:pPr>
        <w:pStyle w:val="DocumentTitle"/>
        <w:rPr>
          <w:rFonts w:ascii="Times New Roman" w:hAnsi="Times New Roman"/>
          <w:sz w:val="28"/>
          <w:szCs w:val="28"/>
        </w:rPr>
      </w:pPr>
      <w:proofErr w:type="gramStart"/>
      <w:r>
        <w:rPr>
          <w:rFonts w:ascii="Times New Roman" w:hAnsi="Times New Roman"/>
          <w:sz w:val="28"/>
          <w:szCs w:val="28"/>
        </w:rPr>
        <w:t>Sơ</w:t>
      </w:r>
      <w:proofErr w:type="gramEnd"/>
      <w:r>
        <w:rPr>
          <w:rFonts w:ascii="Times New Roman" w:hAnsi="Times New Roman"/>
          <w:sz w:val="28"/>
          <w:szCs w:val="28"/>
        </w:rPr>
        <w:t xml:space="preserve"> yẾU LÝ LỊCH</w:t>
      </w:r>
    </w:p>
    <w:tbl>
      <w:tblPr>
        <w:tblW w:w="0" w:type="auto"/>
        <w:tblInd w:w="108" w:type="dxa"/>
        <w:tblLayout w:type="fixed"/>
        <w:tblLook w:val="0000" w:firstRow="0" w:lastRow="0" w:firstColumn="0" w:lastColumn="0" w:noHBand="0" w:noVBand="0"/>
      </w:tblPr>
      <w:tblGrid>
        <w:gridCol w:w="2400"/>
        <w:gridCol w:w="2278"/>
        <w:gridCol w:w="6237"/>
      </w:tblGrid>
      <w:tr w:rsidR="00D65891" w:rsidRPr="00D65891" w:rsidTr="00F16B77">
        <w:trPr>
          <w:trHeight w:val="380"/>
        </w:trPr>
        <w:tc>
          <w:tcPr>
            <w:tcW w:w="10915" w:type="dxa"/>
            <w:gridSpan w:val="3"/>
            <w:tcBorders>
              <w:top w:val="single" w:sz="8" w:space="0" w:color="C0C0C0"/>
              <w:left w:val="single" w:sz="8" w:space="0" w:color="C0C0C0"/>
              <w:bottom w:val="single" w:sz="8" w:space="0" w:color="C0C0C0"/>
              <w:right w:val="single" w:sz="8" w:space="0" w:color="C0C0C0"/>
            </w:tcBorders>
            <w:shd w:val="clear" w:color="auto" w:fill="B8CCE4"/>
          </w:tcPr>
          <w:p w:rsidR="00D65891" w:rsidRPr="00D65891" w:rsidRDefault="00412CD2">
            <w:pPr>
              <w:pStyle w:val="TableHeader"/>
              <w:snapToGrid w:val="0"/>
              <w:rPr>
                <w:rFonts w:ascii="Times New Roman" w:hAnsi="Times New Roman"/>
                <w:sz w:val="28"/>
                <w:szCs w:val="28"/>
                <w:lang w:val="vi-VN" w:eastAsia="vi-VN"/>
              </w:rPr>
            </w:pPr>
            <w:r>
              <w:rPr>
                <w:rFonts w:ascii="Times New Roman" w:hAnsi="Times New Roman"/>
                <w:sz w:val="28"/>
                <w:szCs w:val="28"/>
              </w:rPr>
              <w:t>CHI TIẾT VỀ BẢN THÂN</w:t>
            </w:r>
          </w:p>
        </w:tc>
      </w:tr>
      <w:tr w:rsidR="00D65891" w:rsidRPr="00D65891" w:rsidTr="00F16B77">
        <w:tblPrEx>
          <w:tblCellMar>
            <w:left w:w="10" w:type="dxa"/>
            <w:right w:w="10" w:type="dxa"/>
          </w:tblCellMar>
        </w:tblPrEx>
        <w:trPr>
          <w:trHeight w:val="288"/>
        </w:trPr>
        <w:tc>
          <w:tcPr>
            <w:tcW w:w="2400" w:type="dxa"/>
            <w:vMerge w:val="restart"/>
            <w:tcBorders>
              <w:top w:val="single" w:sz="8" w:space="0" w:color="C0C0C0"/>
              <w:left w:val="single" w:sz="8" w:space="0" w:color="C0C0C0"/>
              <w:bottom w:val="single" w:sz="8" w:space="0" w:color="C0C0C0"/>
            </w:tcBorders>
            <w:shd w:val="clear" w:color="auto" w:fill="auto"/>
          </w:tcPr>
          <w:p w:rsidR="00D65891" w:rsidRPr="00260A64" w:rsidRDefault="00D65891">
            <w:pPr>
              <w:snapToGrid w:val="0"/>
              <w:rPr>
                <w:rFonts w:ascii="Times New Roman" w:hAnsi="Times New Roman"/>
                <w:sz w:val="28"/>
                <w:szCs w:val="28"/>
              </w:rPr>
            </w:pPr>
          </w:p>
        </w:tc>
        <w:tc>
          <w:tcPr>
            <w:tcW w:w="2278" w:type="dxa"/>
            <w:tcBorders>
              <w:top w:val="single" w:sz="8" w:space="0" w:color="C0C0C0"/>
              <w:left w:val="single" w:sz="8" w:space="0" w:color="C0C0C0"/>
              <w:bottom w:val="single" w:sz="4" w:space="0" w:color="C0C0C0"/>
            </w:tcBorders>
            <w:shd w:val="clear" w:color="auto" w:fill="auto"/>
            <w:vAlign w:val="center"/>
          </w:tcPr>
          <w:p w:rsidR="00D65891" w:rsidRPr="00D65891" w:rsidRDefault="007F0968">
            <w:pPr>
              <w:pStyle w:val="TableText"/>
              <w:snapToGrid w:val="0"/>
              <w:rPr>
                <w:rFonts w:ascii="Times New Roman" w:hAnsi="Times New Roman"/>
                <w:sz w:val="28"/>
                <w:szCs w:val="28"/>
              </w:rPr>
            </w:pPr>
            <w:r>
              <w:rPr>
                <w:rFonts w:ascii="Times New Roman" w:hAnsi="Times New Roman"/>
                <w:sz w:val="28"/>
                <w:szCs w:val="28"/>
              </w:rPr>
              <w:t>Họ và tên</w:t>
            </w:r>
            <w:r w:rsidR="00D65891" w:rsidRPr="00D65891">
              <w:rPr>
                <w:rFonts w:ascii="Times New Roman" w:hAnsi="Times New Roman"/>
                <w:sz w:val="28"/>
                <w:szCs w:val="28"/>
              </w:rPr>
              <w:t xml:space="preserve"> :</w:t>
            </w:r>
          </w:p>
        </w:tc>
        <w:tc>
          <w:tcPr>
            <w:tcW w:w="6237" w:type="dxa"/>
            <w:tcBorders>
              <w:top w:val="single" w:sz="8" w:space="0" w:color="C0C0C0"/>
              <w:left w:val="single" w:sz="4" w:space="0" w:color="C0C0C0"/>
              <w:bottom w:val="single" w:sz="4" w:space="0" w:color="C0C0C0"/>
              <w:right w:val="single" w:sz="8" w:space="0" w:color="C0C0C0"/>
            </w:tcBorders>
            <w:shd w:val="clear" w:color="auto" w:fill="auto"/>
            <w:vAlign w:val="center"/>
          </w:tcPr>
          <w:p w:rsidR="00D65891" w:rsidRPr="00D65891" w:rsidRDefault="00D65891" w:rsidP="00260A64">
            <w:pPr>
              <w:pStyle w:val="TableText"/>
              <w:snapToGrid w:val="0"/>
              <w:rPr>
                <w:rFonts w:ascii="Times New Roman" w:hAnsi="Times New Roman"/>
                <w:sz w:val="28"/>
                <w:szCs w:val="28"/>
              </w:rPr>
            </w:pPr>
            <w:r w:rsidRPr="00D65891">
              <w:rPr>
                <w:rFonts w:ascii="Times New Roman" w:hAnsi="Times New Roman"/>
                <w:sz w:val="28"/>
                <w:szCs w:val="28"/>
              </w:rPr>
              <w:t xml:space="preserve"> </w:t>
            </w:r>
            <w:r w:rsidR="00245966">
              <w:rPr>
                <w:rFonts w:ascii="Times New Roman" w:hAnsi="Times New Roman"/>
                <w:sz w:val="28"/>
                <w:szCs w:val="28"/>
              </w:rPr>
              <w:t>Ngô Tiến Quang</w:t>
            </w:r>
          </w:p>
        </w:tc>
      </w:tr>
      <w:tr w:rsidR="00D65891" w:rsidRPr="00D65891" w:rsidTr="00F16B77">
        <w:tblPrEx>
          <w:tblCellMar>
            <w:left w:w="10" w:type="dxa"/>
            <w:right w:w="10" w:type="dxa"/>
          </w:tblCellMar>
        </w:tblPrEx>
        <w:trPr>
          <w:trHeight w:val="288"/>
        </w:trPr>
        <w:tc>
          <w:tcPr>
            <w:tcW w:w="2400" w:type="dxa"/>
            <w:vMerge/>
            <w:tcBorders>
              <w:top w:val="single" w:sz="8" w:space="0" w:color="C0C0C0"/>
              <w:left w:val="single" w:sz="8" w:space="0" w:color="C0C0C0"/>
              <w:bottom w:val="single" w:sz="8" w:space="0" w:color="C0C0C0"/>
            </w:tcBorders>
            <w:shd w:val="clear" w:color="auto" w:fill="auto"/>
          </w:tcPr>
          <w:p w:rsidR="00D65891" w:rsidRPr="00D65891" w:rsidRDefault="00D65891">
            <w:pPr>
              <w:snapToGrid w:val="0"/>
              <w:rPr>
                <w:rFonts w:ascii="Times New Roman" w:hAnsi="Times New Roman"/>
                <w:sz w:val="28"/>
                <w:szCs w:val="28"/>
              </w:rPr>
            </w:pPr>
          </w:p>
        </w:tc>
        <w:tc>
          <w:tcPr>
            <w:tcW w:w="2278" w:type="dxa"/>
            <w:tcBorders>
              <w:top w:val="single" w:sz="4" w:space="0" w:color="C0C0C0"/>
              <w:left w:val="single" w:sz="8" w:space="0" w:color="C0C0C0"/>
              <w:bottom w:val="single" w:sz="4" w:space="0" w:color="C0C0C0"/>
            </w:tcBorders>
            <w:shd w:val="clear" w:color="auto" w:fill="auto"/>
            <w:vAlign w:val="center"/>
          </w:tcPr>
          <w:p w:rsidR="00D65891" w:rsidRPr="00D65891" w:rsidRDefault="006E3E68">
            <w:pPr>
              <w:pStyle w:val="TableText"/>
              <w:snapToGrid w:val="0"/>
              <w:rPr>
                <w:rFonts w:ascii="Times New Roman" w:hAnsi="Times New Roman"/>
                <w:sz w:val="28"/>
                <w:szCs w:val="28"/>
              </w:rPr>
            </w:pPr>
            <w:r>
              <w:rPr>
                <w:rFonts w:ascii="Times New Roman" w:hAnsi="Times New Roman"/>
                <w:sz w:val="28"/>
                <w:szCs w:val="28"/>
              </w:rPr>
              <w:t>Công việc</w:t>
            </w:r>
            <w:r w:rsidR="00D65891" w:rsidRPr="00D65891">
              <w:rPr>
                <w:rFonts w:ascii="Times New Roman" w:hAnsi="Times New Roman"/>
                <w:sz w:val="28"/>
                <w:szCs w:val="28"/>
              </w:rPr>
              <w:t>:</w:t>
            </w:r>
          </w:p>
        </w:tc>
        <w:tc>
          <w:tcPr>
            <w:tcW w:w="6237" w:type="dxa"/>
            <w:tcBorders>
              <w:top w:val="single" w:sz="4" w:space="0" w:color="C0C0C0"/>
              <w:left w:val="single" w:sz="4" w:space="0" w:color="C0C0C0"/>
              <w:bottom w:val="single" w:sz="4" w:space="0" w:color="C0C0C0"/>
              <w:right w:val="single" w:sz="8" w:space="0" w:color="C0C0C0"/>
            </w:tcBorders>
            <w:shd w:val="clear" w:color="auto" w:fill="auto"/>
            <w:vAlign w:val="center"/>
          </w:tcPr>
          <w:p w:rsidR="00D65891" w:rsidRPr="00D65891" w:rsidRDefault="00245966">
            <w:pPr>
              <w:pStyle w:val="TableText"/>
              <w:snapToGrid w:val="0"/>
              <w:rPr>
                <w:rFonts w:ascii="Times New Roman" w:hAnsi="Times New Roman"/>
                <w:sz w:val="28"/>
                <w:szCs w:val="28"/>
              </w:rPr>
            </w:pPr>
            <w:r>
              <w:rPr>
                <w:rFonts w:ascii="Times New Roman" w:hAnsi="Times New Roman"/>
                <w:sz w:val="28"/>
                <w:szCs w:val="28"/>
              </w:rPr>
              <w:t>Nhân viên kỹ thuật</w:t>
            </w:r>
          </w:p>
        </w:tc>
      </w:tr>
      <w:tr w:rsidR="00D65891" w:rsidRPr="00D65891" w:rsidTr="00F16B77">
        <w:tblPrEx>
          <w:tblCellMar>
            <w:left w:w="10" w:type="dxa"/>
            <w:right w:w="10" w:type="dxa"/>
          </w:tblCellMar>
        </w:tblPrEx>
        <w:trPr>
          <w:trHeight w:val="288"/>
        </w:trPr>
        <w:tc>
          <w:tcPr>
            <w:tcW w:w="2400" w:type="dxa"/>
            <w:vMerge/>
            <w:tcBorders>
              <w:top w:val="single" w:sz="8" w:space="0" w:color="C0C0C0"/>
              <w:left w:val="single" w:sz="8" w:space="0" w:color="C0C0C0"/>
              <w:bottom w:val="single" w:sz="8" w:space="0" w:color="C0C0C0"/>
            </w:tcBorders>
            <w:shd w:val="clear" w:color="auto" w:fill="auto"/>
          </w:tcPr>
          <w:p w:rsidR="00D65891" w:rsidRPr="00D65891" w:rsidRDefault="00D65891">
            <w:pPr>
              <w:snapToGrid w:val="0"/>
              <w:rPr>
                <w:rFonts w:ascii="Times New Roman" w:hAnsi="Times New Roman"/>
                <w:sz w:val="28"/>
                <w:szCs w:val="28"/>
              </w:rPr>
            </w:pPr>
          </w:p>
        </w:tc>
        <w:tc>
          <w:tcPr>
            <w:tcW w:w="2278" w:type="dxa"/>
            <w:tcBorders>
              <w:top w:val="single" w:sz="4" w:space="0" w:color="C0C0C0"/>
              <w:left w:val="single" w:sz="8" w:space="0" w:color="C0C0C0"/>
              <w:bottom w:val="single" w:sz="4" w:space="0" w:color="C0C0C0"/>
            </w:tcBorders>
            <w:shd w:val="clear" w:color="auto" w:fill="auto"/>
            <w:vAlign w:val="center"/>
          </w:tcPr>
          <w:p w:rsidR="00D65891" w:rsidRPr="00D65891" w:rsidRDefault="006E3E68">
            <w:pPr>
              <w:pStyle w:val="TableText"/>
              <w:snapToGrid w:val="0"/>
              <w:rPr>
                <w:rFonts w:ascii="Times New Roman" w:hAnsi="Times New Roman"/>
                <w:sz w:val="28"/>
                <w:szCs w:val="28"/>
              </w:rPr>
            </w:pPr>
            <w:r>
              <w:rPr>
                <w:rFonts w:ascii="Times New Roman" w:hAnsi="Times New Roman"/>
                <w:sz w:val="28"/>
                <w:szCs w:val="28"/>
              </w:rPr>
              <w:t>Ngày sinh</w:t>
            </w:r>
            <w:r w:rsidR="00D65891" w:rsidRPr="00D65891">
              <w:rPr>
                <w:rFonts w:ascii="Times New Roman" w:hAnsi="Times New Roman"/>
                <w:sz w:val="28"/>
                <w:szCs w:val="28"/>
              </w:rPr>
              <w:t xml:space="preserve"> :</w:t>
            </w:r>
          </w:p>
        </w:tc>
        <w:tc>
          <w:tcPr>
            <w:tcW w:w="6237" w:type="dxa"/>
            <w:tcBorders>
              <w:top w:val="single" w:sz="4" w:space="0" w:color="C0C0C0"/>
              <w:left w:val="single" w:sz="4" w:space="0" w:color="C0C0C0"/>
              <w:bottom w:val="single" w:sz="4" w:space="0" w:color="C0C0C0"/>
              <w:right w:val="single" w:sz="8" w:space="0" w:color="C0C0C0"/>
            </w:tcBorders>
            <w:shd w:val="clear" w:color="auto" w:fill="auto"/>
            <w:vAlign w:val="center"/>
          </w:tcPr>
          <w:p w:rsidR="00D65891" w:rsidRPr="00D65891" w:rsidRDefault="00D65891" w:rsidP="00260A64">
            <w:pPr>
              <w:pStyle w:val="TableText"/>
              <w:snapToGrid w:val="0"/>
              <w:rPr>
                <w:rFonts w:ascii="Times New Roman" w:hAnsi="Times New Roman"/>
                <w:sz w:val="28"/>
                <w:szCs w:val="28"/>
              </w:rPr>
            </w:pPr>
            <w:r w:rsidRPr="00D65891">
              <w:rPr>
                <w:rFonts w:ascii="Times New Roman" w:hAnsi="Times New Roman"/>
                <w:sz w:val="28"/>
                <w:szCs w:val="28"/>
              </w:rPr>
              <w:t xml:space="preserve"> </w:t>
            </w:r>
            <w:r w:rsidR="00245966">
              <w:rPr>
                <w:rFonts w:ascii="Times New Roman" w:hAnsi="Times New Roman"/>
                <w:sz w:val="28"/>
                <w:szCs w:val="28"/>
              </w:rPr>
              <w:t>26/08/1991</w:t>
            </w:r>
          </w:p>
        </w:tc>
      </w:tr>
      <w:tr w:rsidR="00D65891" w:rsidRPr="00D65891" w:rsidTr="00F16B77">
        <w:tblPrEx>
          <w:tblCellMar>
            <w:left w:w="10" w:type="dxa"/>
            <w:right w:w="10" w:type="dxa"/>
          </w:tblCellMar>
        </w:tblPrEx>
        <w:trPr>
          <w:trHeight w:val="288"/>
        </w:trPr>
        <w:tc>
          <w:tcPr>
            <w:tcW w:w="2400" w:type="dxa"/>
            <w:vMerge/>
            <w:tcBorders>
              <w:top w:val="single" w:sz="8" w:space="0" w:color="C0C0C0"/>
              <w:left w:val="single" w:sz="8" w:space="0" w:color="C0C0C0"/>
              <w:bottom w:val="single" w:sz="8" w:space="0" w:color="C0C0C0"/>
            </w:tcBorders>
            <w:shd w:val="clear" w:color="auto" w:fill="auto"/>
          </w:tcPr>
          <w:p w:rsidR="00D65891" w:rsidRPr="00D65891" w:rsidRDefault="00D65891">
            <w:pPr>
              <w:snapToGrid w:val="0"/>
              <w:rPr>
                <w:rFonts w:ascii="Times New Roman" w:hAnsi="Times New Roman"/>
                <w:sz w:val="28"/>
                <w:szCs w:val="28"/>
              </w:rPr>
            </w:pPr>
          </w:p>
        </w:tc>
        <w:tc>
          <w:tcPr>
            <w:tcW w:w="2278" w:type="dxa"/>
            <w:tcBorders>
              <w:top w:val="single" w:sz="4" w:space="0" w:color="C0C0C0"/>
              <w:left w:val="single" w:sz="8" w:space="0" w:color="C0C0C0"/>
              <w:bottom w:val="single" w:sz="4" w:space="0" w:color="C0C0C0"/>
            </w:tcBorders>
            <w:shd w:val="clear" w:color="auto" w:fill="auto"/>
            <w:vAlign w:val="center"/>
          </w:tcPr>
          <w:p w:rsidR="00D65891" w:rsidRPr="00D65891" w:rsidRDefault="006E3E68">
            <w:pPr>
              <w:pStyle w:val="TableText"/>
              <w:snapToGrid w:val="0"/>
              <w:rPr>
                <w:rFonts w:ascii="Times New Roman" w:hAnsi="Times New Roman"/>
                <w:sz w:val="28"/>
                <w:szCs w:val="28"/>
              </w:rPr>
            </w:pPr>
            <w:r>
              <w:rPr>
                <w:rFonts w:ascii="Times New Roman" w:hAnsi="Times New Roman"/>
                <w:sz w:val="28"/>
                <w:szCs w:val="28"/>
              </w:rPr>
              <w:t>Nơi sinh</w:t>
            </w:r>
            <w:r w:rsidR="00D65891" w:rsidRPr="00D65891">
              <w:rPr>
                <w:rFonts w:ascii="Times New Roman" w:hAnsi="Times New Roman"/>
                <w:sz w:val="28"/>
                <w:szCs w:val="28"/>
              </w:rPr>
              <w:t xml:space="preserve"> :</w:t>
            </w:r>
          </w:p>
        </w:tc>
        <w:tc>
          <w:tcPr>
            <w:tcW w:w="6237" w:type="dxa"/>
            <w:tcBorders>
              <w:top w:val="single" w:sz="4" w:space="0" w:color="C0C0C0"/>
              <w:left w:val="single" w:sz="4" w:space="0" w:color="C0C0C0"/>
              <w:bottom w:val="single" w:sz="4" w:space="0" w:color="C0C0C0"/>
              <w:right w:val="single" w:sz="8" w:space="0" w:color="C0C0C0"/>
            </w:tcBorders>
            <w:shd w:val="clear" w:color="auto" w:fill="auto"/>
            <w:vAlign w:val="center"/>
          </w:tcPr>
          <w:p w:rsidR="00D65891" w:rsidRPr="00D65891" w:rsidRDefault="00D65891" w:rsidP="00260A64">
            <w:pPr>
              <w:pStyle w:val="TableText"/>
              <w:snapToGrid w:val="0"/>
              <w:rPr>
                <w:rFonts w:ascii="Times New Roman" w:hAnsi="Times New Roman"/>
                <w:sz w:val="28"/>
                <w:szCs w:val="28"/>
              </w:rPr>
            </w:pPr>
            <w:r w:rsidRPr="00D65891">
              <w:rPr>
                <w:rFonts w:ascii="Times New Roman" w:hAnsi="Times New Roman"/>
                <w:sz w:val="28"/>
                <w:szCs w:val="28"/>
              </w:rPr>
              <w:t xml:space="preserve"> </w:t>
            </w:r>
            <w:r w:rsidR="00245966">
              <w:rPr>
                <w:rFonts w:ascii="Times New Roman" w:hAnsi="Times New Roman"/>
                <w:sz w:val="28"/>
                <w:szCs w:val="28"/>
              </w:rPr>
              <w:t>Hả Nội</w:t>
            </w:r>
          </w:p>
        </w:tc>
      </w:tr>
      <w:tr w:rsidR="00D65891" w:rsidRPr="00D65891" w:rsidTr="00F16B77">
        <w:tblPrEx>
          <w:tblCellMar>
            <w:left w:w="10" w:type="dxa"/>
            <w:right w:w="10" w:type="dxa"/>
          </w:tblCellMar>
        </w:tblPrEx>
        <w:trPr>
          <w:trHeight w:val="288"/>
        </w:trPr>
        <w:tc>
          <w:tcPr>
            <w:tcW w:w="2400" w:type="dxa"/>
            <w:vMerge/>
            <w:tcBorders>
              <w:top w:val="single" w:sz="8" w:space="0" w:color="C0C0C0"/>
              <w:left w:val="single" w:sz="8" w:space="0" w:color="C0C0C0"/>
              <w:bottom w:val="single" w:sz="8" w:space="0" w:color="C0C0C0"/>
            </w:tcBorders>
            <w:shd w:val="clear" w:color="auto" w:fill="auto"/>
          </w:tcPr>
          <w:p w:rsidR="00D65891" w:rsidRPr="00D65891" w:rsidRDefault="00D65891">
            <w:pPr>
              <w:snapToGrid w:val="0"/>
              <w:rPr>
                <w:rFonts w:ascii="Times New Roman" w:hAnsi="Times New Roman"/>
                <w:sz w:val="28"/>
                <w:szCs w:val="28"/>
              </w:rPr>
            </w:pPr>
          </w:p>
        </w:tc>
        <w:tc>
          <w:tcPr>
            <w:tcW w:w="2278" w:type="dxa"/>
            <w:tcBorders>
              <w:top w:val="single" w:sz="4" w:space="0" w:color="C0C0C0"/>
              <w:left w:val="single" w:sz="8" w:space="0" w:color="C0C0C0"/>
              <w:bottom w:val="single" w:sz="4" w:space="0" w:color="C0C0C0"/>
            </w:tcBorders>
            <w:shd w:val="clear" w:color="auto" w:fill="auto"/>
            <w:vAlign w:val="center"/>
          </w:tcPr>
          <w:p w:rsidR="00D65891" w:rsidRPr="00D65891" w:rsidRDefault="006E3E68" w:rsidP="006E3E68">
            <w:pPr>
              <w:pStyle w:val="TableText"/>
              <w:snapToGrid w:val="0"/>
              <w:rPr>
                <w:rFonts w:ascii="Times New Roman" w:hAnsi="Times New Roman"/>
                <w:sz w:val="28"/>
                <w:szCs w:val="28"/>
              </w:rPr>
            </w:pPr>
            <w:r>
              <w:rPr>
                <w:rFonts w:ascii="Times New Roman" w:hAnsi="Times New Roman"/>
                <w:sz w:val="28"/>
                <w:szCs w:val="28"/>
              </w:rPr>
              <w:t>Giới tính</w:t>
            </w:r>
            <w:r w:rsidR="00D65891" w:rsidRPr="00D65891">
              <w:rPr>
                <w:rFonts w:ascii="Times New Roman" w:hAnsi="Times New Roman"/>
                <w:sz w:val="28"/>
                <w:szCs w:val="28"/>
              </w:rPr>
              <w:t xml:space="preserve"> : </w:t>
            </w:r>
          </w:p>
        </w:tc>
        <w:tc>
          <w:tcPr>
            <w:tcW w:w="6237" w:type="dxa"/>
            <w:tcBorders>
              <w:top w:val="single" w:sz="4" w:space="0" w:color="C0C0C0"/>
              <w:left w:val="single" w:sz="4" w:space="0" w:color="C0C0C0"/>
              <w:bottom w:val="single" w:sz="4" w:space="0" w:color="C0C0C0"/>
              <w:right w:val="single" w:sz="8" w:space="0" w:color="C0C0C0"/>
            </w:tcBorders>
            <w:shd w:val="clear" w:color="auto" w:fill="auto"/>
            <w:vAlign w:val="center"/>
          </w:tcPr>
          <w:p w:rsidR="00D65891" w:rsidRPr="00D65891" w:rsidRDefault="00245966">
            <w:pPr>
              <w:pStyle w:val="TableText"/>
              <w:snapToGrid w:val="0"/>
              <w:rPr>
                <w:rFonts w:ascii="Times New Roman" w:hAnsi="Times New Roman"/>
                <w:sz w:val="28"/>
                <w:szCs w:val="28"/>
              </w:rPr>
            </w:pPr>
            <w:r>
              <w:rPr>
                <w:rFonts w:ascii="Times New Roman" w:hAnsi="Times New Roman"/>
                <w:sz w:val="28"/>
                <w:szCs w:val="28"/>
              </w:rPr>
              <w:t>Nam</w:t>
            </w:r>
          </w:p>
        </w:tc>
      </w:tr>
      <w:tr w:rsidR="00D65891" w:rsidRPr="00D65891" w:rsidTr="00F16B77">
        <w:tblPrEx>
          <w:tblCellMar>
            <w:left w:w="10" w:type="dxa"/>
            <w:right w:w="10" w:type="dxa"/>
          </w:tblCellMar>
        </w:tblPrEx>
        <w:trPr>
          <w:trHeight w:val="288"/>
        </w:trPr>
        <w:tc>
          <w:tcPr>
            <w:tcW w:w="2400" w:type="dxa"/>
            <w:vMerge/>
            <w:tcBorders>
              <w:top w:val="single" w:sz="8" w:space="0" w:color="C0C0C0"/>
              <w:left w:val="single" w:sz="8" w:space="0" w:color="C0C0C0"/>
              <w:bottom w:val="single" w:sz="8" w:space="0" w:color="C0C0C0"/>
            </w:tcBorders>
            <w:shd w:val="clear" w:color="auto" w:fill="auto"/>
          </w:tcPr>
          <w:p w:rsidR="00D65891" w:rsidRPr="00D65891" w:rsidRDefault="00D65891">
            <w:pPr>
              <w:snapToGrid w:val="0"/>
              <w:rPr>
                <w:rFonts w:ascii="Times New Roman" w:hAnsi="Times New Roman"/>
                <w:sz w:val="28"/>
                <w:szCs w:val="28"/>
              </w:rPr>
            </w:pPr>
          </w:p>
        </w:tc>
        <w:tc>
          <w:tcPr>
            <w:tcW w:w="2278" w:type="dxa"/>
            <w:tcBorders>
              <w:top w:val="single" w:sz="4" w:space="0" w:color="C0C0C0"/>
              <w:left w:val="single" w:sz="8" w:space="0" w:color="C0C0C0"/>
              <w:bottom w:val="single" w:sz="4" w:space="0" w:color="C0C0C0"/>
            </w:tcBorders>
            <w:shd w:val="clear" w:color="auto" w:fill="auto"/>
            <w:vAlign w:val="center"/>
          </w:tcPr>
          <w:p w:rsidR="00D65891" w:rsidRPr="00D65891" w:rsidRDefault="00993546">
            <w:pPr>
              <w:pStyle w:val="TableText"/>
              <w:snapToGrid w:val="0"/>
              <w:rPr>
                <w:rFonts w:ascii="Times New Roman" w:hAnsi="Times New Roman"/>
                <w:sz w:val="28"/>
                <w:szCs w:val="28"/>
              </w:rPr>
            </w:pPr>
            <w:r>
              <w:rPr>
                <w:rFonts w:ascii="Times New Roman" w:hAnsi="Times New Roman"/>
                <w:sz w:val="28"/>
                <w:szCs w:val="28"/>
              </w:rPr>
              <w:t>Tình trạng</w:t>
            </w:r>
            <w:r w:rsidR="00D65891" w:rsidRPr="00D65891">
              <w:rPr>
                <w:rFonts w:ascii="Times New Roman" w:hAnsi="Times New Roman"/>
                <w:sz w:val="28"/>
                <w:szCs w:val="28"/>
              </w:rPr>
              <w:t xml:space="preserve"> :</w:t>
            </w:r>
          </w:p>
        </w:tc>
        <w:tc>
          <w:tcPr>
            <w:tcW w:w="6237" w:type="dxa"/>
            <w:tcBorders>
              <w:top w:val="single" w:sz="4" w:space="0" w:color="C0C0C0"/>
              <w:left w:val="single" w:sz="4" w:space="0" w:color="C0C0C0"/>
              <w:bottom w:val="single" w:sz="4" w:space="0" w:color="C0C0C0"/>
              <w:right w:val="single" w:sz="8" w:space="0" w:color="C0C0C0"/>
            </w:tcBorders>
            <w:shd w:val="clear" w:color="auto" w:fill="auto"/>
            <w:vAlign w:val="center"/>
          </w:tcPr>
          <w:p w:rsidR="00D65891" w:rsidRPr="00D65891" w:rsidRDefault="00245966" w:rsidP="00993546">
            <w:pPr>
              <w:pStyle w:val="TableText"/>
              <w:snapToGrid w:val="0"/>
              <w:rPr>
                <w:rFonts w:ascii="Times New Roman" w:hAnsi="Times New Roman"/>
                <w:sz w:val="28"/>
                <w:szCs w:val="28"/>
              </w:rPr>
            </w:pPr>
            <w:r>
              <w:rPr>
                <w:rFonts w:ascii="Times New Roman" w:hAnsi="Times New Roman"/>
                <w:sz w:val="28"/>
                <w:szCs w:val="28"/>
              </w:rPr>
              <w:t>Độc thân</w:t>
            </w:r>
          </w:p>
        </w:tc>
      </w:tr>
      <w:tr w:rsidR="00D65891" w:rsidRPr="00D65891" w:rsidTr="00260A64">
        <w:tblPrEx>
          <w:tblCellMar>
            <w:left w:w="10" w:type="dxa"/>
            <w:right w:w="10" w:type="dxa"/>
          </w:tblCellMar>
        </w:tblPrEx>
        <w:trPr>
          <w:trHeight w:val="386"/>
        </w:trPr>
        <w:tc>
          <w:tcPr>
            <w:tcW w:w="2400" w:type="dxa"/>
            <w:vMerge/>
            <w:tcBorders>
              <w:top w:val="single" w:sz="8" w:space="0" w:color="C0C0C0"/>
              <w:left w:val="single" w:sz="8" w:space="0" w:color="C0C0C0"/>
              <w:bottom w:val="single" w:sz="8" w:space="0" w:color="C0C0C0"/>
            </w:tcBorders>
            <w:shd w:val="clear" w:color="auto" w:fill="auto"/>
          </w:tcPr>
          <w:p w:rsidR="00D65891" w:rsidRPr="00D65891" w:rsidRDefault="00D65891">
            <w:pPr>
              <w:snapToGrid w:val="0"/>
              <w:rPr>
                <w:rFonts w:ascii="Times New Roman" w:hAnsi="Times New Roman"/>
                <w:sz w:val="28"/>
                <w:szCs w:val="28"/>
              </w:rPr>
            </w:pPr>
          </w:p>
        </w:tc>
        <w:tc>
          <w:tcPr>
            <w:tcW w:w="2278" w:type="dxa"/>
            <w:tcBorders>
              <w:top w:val="single" w:sz="4" w:space="0" w:color="C0C0C0"/>
              <w:left w:val="single" w:sz="8" w:space="0" w:color="C0C0C0"/>
              <w:bottom w:val="single" w:sz="4" w:space="0" w:color="C0C0C0"/>
            </w:tcBorders>
            <w:shd w:val="clear" w:color="auto" w:fill="auto"/>
            <w:vAlign w:val="center"/>
          </w:tcPr>
          <w:p w:rsidR="00D65891" w:rsidRPr="00D65891" w:rsidRDefault="00993546">
            <w:pPr>
              <w:pStyle w:val="TableText"/>
              <w:snapToGrid w:val="0"/>
              <w:rPr>
                <w:rFonts w:ascii="Times New Roman" w:hAnsi="Times New Roman"/>
                <w:sz w:val="28"/>
                <w:szCs w:val="28"/>
              </w:rPr>
            </w:pPr>
            <w:r>
              <w:rPr>
                <w:rFonts w:ascii="Times New Roman" w:hAnsi="Times New Roman"/>
                <w:sz w:val="28"/>
                <w:szCs w:val="28"/>
              </w:rPr>
              <w:t xml:space="preserve">Địa chỉ </w:t>
            </w:r>
            <w:r w:rsidR="00D65891" w:rsidRPr="00D65891">
              <w:rPr>
                <w:rFonts w:ascii="Times New Roman" w:hAnsi="Times New Roman"/>
                <w:sz w:val="28"/>
                <w:szCs w:val="28"/>
              </w:rPr>
              <w:t xml:space="preserve">: </w:t>
            </w:r>
          </w:p>
        </w:tc>
        <w:tc>
          <w:tcPr>
            <w:tcW w:w="6237" w:type="dxa"/>
            <w:tcBorders>
              <w:top w:val="single" w:sz="4" w:space="0" w:color="C0C0C0"/>
              <w:left w:val="single" w:sz="4" w:space="0" w:color="C0C0C0"/>
              <w:bottom w:val="single" w:sz="4" w:space="0" w:color="C0C0C0"/>
              <w:right w:val="single" w:sz="8" w:space="0" w:color="C0C0C0"/>
            </w:tcBorders>
            <w:shd w:val="clear" w:color="auto" w:fill="auto"/>
            <w:vAlign w:val="center"/>
          </w:tcPr>
          <w:p w:rsidR="00D65891" w:rsidRPr="00D65891" w:rsidRDefault="00245966">
            <w:pPr>
              <w:pStyle w:val="TableText"/>
              <w:snapToGrid w:val="0"/>
              <w:rPr>
                <w:rFonts w:ascii="Times New Roman" w:hAnsi="Times New Roman"/>
                <w:sz w:val="28"/>
                <w:szCs w:val="28"/>
              </w:rPr>
            </w:pPr>
            <w:r>
              <w:rPr>
                <w:rFonts w:ascii="Times New Roman" w:hAnsi="Times New Roman"/>
                <w:sz w:val="28"/>
                <w:szCs w:val="28"/>
              </w:rPr>
              <w:t>70b ngõ 381 Bạch Mai, Hai Bà Trưng , Hà Nội</w:t>
            </w:r>
          </w:p>
        </w:tc>
      </w:tr>
      <w:tr w:rsidR="00D65891" w:rsidRPr="00D65891" w:rsidTr="00F16B77">
        <w:tblPrEx>
          <w:tblCellMar>
            <w:left w:w="10" w:type="dxa"/>
            <w:right w:w="10" w:type="dxa"/>
          </w:tblCellMar>
        </w:tblPrEx>
        <w:trPr>
          <w:trHeight w:val="288"/>
        </w:trPr>
        <w:tc>
          <w:tcPr>
            <w:tcW w:w="2400" w:type="dxa"/>
            <w:vMerge/>
            <w:tcBorders>
              <w:top w:val="single" w:sz="8" w:space="0" w:color="C0C0C0"/>
              <w:left w:val="single" w:sz="8" w:space="0" w:color="C0C0C0"/>
              <w:bottom w:val="single" w:sz="8" w:space="0" w:color="C0C0C0"/>
            </w:tcBorders>
            <w:shd w:val="clear" w:color="auto" w:fill="auto"/>
          </w:tcPr>
          <w:p w:rsidR="00D65891" w:rsidRPr="00D65891" w:rsidRDefault="00D65891">
            <w:pPr>
              <w:snapToGrid w:val="0"/>
              <w:rPr>
                <w:rFonts w:ascii="Times New Roman" w:hAnsi="Times New Roman"/>
                <w:sz w:val="28"/>
                <w:szCs w:val="28"/>
              </w:rPr>
            </w:pPr>
          </w:p>
        </w:tc>
        <w:tc>
          <w:tcPr>
            <w:tcW w:w="2278" w:type="dxa"/>
            <w:tcBorders>
              <w:top w:val="single" w:sz="4" w:space="0" w:color="C0C0C0"/>
              <w:left w:val="single" w:sz="8" w:space="0" w:color="C0C0C0"/>
              <w:bottom w:val="single" w:sz="4" w:space="0" w:color="C0C0C0"/>
            </w:tcBorders>
            <w:shd w:val="clear" w:color="auto" w:fill="auto"/>
            <w:vAlign w:val="center"/>
          </w:tcPr>
          <w:p w:rsidR="00D65891" w:rsidRPr="00D65891" w:rsidRDefault="00993546">
            <w:pPr>
              <w:pStyle w:val="TableText"/>
              <w:snapToGrid w:val="0"/>
              <w:rPr>
                <w:rFonts w:ascii="Times New Roman" w:hAnsi="Times New Roman"/>
                <w:sz w:val="28"/>
                <w:szCs w:val="28"/>
              </w:rPr>
            </w:pPr>
            <w:r>
              <w:rPr>
                <w:rFonts w:ascii="Times New Roman" w:hAnsi="Times New Roman"/>
                <w:sz w:val="28"/>
                <w:szCs w:val="28"/>
              </w:rPr>
              <w:t>Điện thoại</w:t>
            </w:r>
            <w:r w:rsidR="00D65891" w:rsidRPr="00D65891">
              <w:rPr>
                <w:rFonts w:ascii="Times New Roman" w:hAnsi="Times New Roman"/>
                <w:sz w:val="28"/>
                <w:szCs w:val="28"/>
              </w:rPr>
              <w:t xml:space="preserve"> : </w:t>
            </w:r>
          </w:p>
        </w:tc>
        <w:tc>
          <w:tcPr>
            <w:tcW w:w="6237" w:type="dxa"/>
            <w:tcBorders>
              <w:top w:val="single" w:sz="4" w:space="0" w:color="C0C0C0"/>
              <w:left w:val="single" w:sz="4" w:space="0" w:color="C0C0C0"/>
              <w:bottom w:val="single" w:sz="4" w:space="0" w:color="C0C0C0"/>
              <w:right w:val="single" w:sz="8" w:space="0" w:color="C0C0C0"/>
            </w:tcBorders>
            <w:shd w:val="clear" w:color="auto" w:fill="auto"/>
            <w:vAlign w:val="center"/>
          </w:tcPr>
          <w:p w:rsidR="00D65891" w:rsidRPr="00D65891" w:rsidRDefault="00245966">
            <w:pPr>
              <w:pStyle w:val="TableText"/>
              <w:snapToGrid w:val="0"/>
              <w:rPr>
                <w:rFonts w:ascii="Times New Roman" w:hAnsi="Times New Roman"/>
                <w:sz w:val="28"/>
                <w:szCs w:val="28"/>
              </w:rPr>
            </w:pPr>
            <w:r>
              <w:rPr>
                <w:rFonts w:ascii="Times New Roman" w:hAnsi="Times New Roman"/>
                <w:sz w:val="28"/>
                <w:szCs w:val="28"/>
              </w:rPr>
              <w:t>0988.2515.91</w:t>
            </w:r>
          </w:p>
        </w:tc>
      </w:tr>
      <w:tr w:rsidR="00D65891" w:rsidRPr="00D65891" w:rsidTr="00F16B77">
        <w:tblPrEx>
          <w:tblCellMar>
            <w:left w:w="10" w:type="dxa"/>
            <w:right w:w="10" w:type="dxa"/>
          </w:tblCellMar>
        </w:tblPrEx>
        <w:trPr>
          <w:trHeight w:val="288"/>
        </w:trPr>
        <w:tc>
          <w:tcPr>
            <w:tcW w:w="2400" w:type="dxa"/>
            <w:vMerge/>
            <w:tcBorders>
              <w:top w:val="single" w:sz="8" w:space="0" w:color="C0C0C0"/>
              <w:left w:val="single" w:sz="8" w:space="0" w:color="C0C0C0"/>
              <w:bottom w:val="single" w:sz="8" w:space="0" w:color="C0C0C0"/>
            </w:tcBorders>
            <w:shd w:val="clear" w:color="auto" w:fill="auto"/>
          </w:tcPr>
          <w:p w:rsidR="00D65891" w:rsidRPr="00D65891" w:rsidRDefault="00D65891">
            <w:pPr>
              <w:snapToGrid w:val="0"/>
              <w:rPr>
                <w:rFonts w:ascii="Times New Roman" w:hAnsi="Times New Roman"/>
                <w:sz w:val="28"/>
                <w:szCs w:val="28"/>
              </w:rPr>
            </w:pPr>
          </w:p>
        </w:tc>
        <w:tc>
          <w:tcPr>
            <w:tcW w:w="2278" w:type="dxa"/>
            <w:tcBorders>
              <w:top w:val="single" w:sz="4" w:space="0" w:color="C0C0C0"/>
              <w:left w:val="single" w:sz="8" w:space="0" w:color="C0C0C0"/>
              <w:bottom w:val="single" w:sz="8" w:space="0" w:color="C0C0C0"/>
            </w:tcBorders>
            <w:shd w:val="clear" w:color="auto" w:fill="auto"/>
            <w:vAlign w:val="center"/>
          </w:tcPr>
          <w:p w:rsidR="00D65891" w:rsidRPr="00D65891" w:rsidRDefault="00D65891">
            <w:pPr>
              <w:pStyle w:val="TableText"/>
              <w:snapToGrid w:val="0"/>
              <w:rPr>
                <w:rFonts w:ascii="Times New Roman" w:hAnsi="Times New Roman"/>
                <w:sz w:val="28"/>
                <w:szCs w:val="28"/>
              </w:rPr>
            </w:pPr>
            <w:r w:rsidRPr="00D65891">
              <w:rPr>
                <w:rFonts w:ascii="Times New Roman" w:hAnsi="Times New Roman"/>
                <w:sz w:val="28"/>
                <w:szCs w:val="28"/>
              </w:rPr>
              <w:t xml:space="preserve">Email :                         </w:t>
            </w:r>
          </w:p>
        </w:tc>
        <w:tc>
          <w:tcPr>
            <w:tcW w:w="6237" w:type="dxa"/>
            <w:tcBorders>
              <w:top w:val="single" w:sz="4" w:space="0" w:color="C0C0C0"/>
              <w:left w:val="single" w:sz="4" w:space="0" w:color="C0C0C0"/>
              <w:bottom w:val="single" w:sz="8" w:space="0" w:color="C0C0C0"/>
              <w:right w:val="single" w:sz="8" w:space="0" w:color="C0C0C0"/>
            </w:tcBorders>
            <w:shd w:val="clear" w:color="auto" w:fill="auto"/>
            <w:vAlign w:val="center"/>
          </w:tcPr>
          <w:p w:rsidR="00D65891" w:rsidRPr="00D65891" w:rsidRDefault="00245966">
            <w:pPr>
              <w:pStyle w:val="TableText"/>
              <w:snapToGrid w:val="0"/>
              <w:rPr>
                <w:rFonts w:ascii="Times New Roman" w:hAnsi="Times New Roman"/>
                <w:sz w:val="28"/>
                <w:szCs w:val="28"/>
              </w:rPr>
            </w:pPr>
            <w:r>
              <w:rPr>
                <w:rFonts w:ascii="Times New Roman" w:hAnsi="Times New Roman"/>
                <w:sz w:val="28"/>
                <w:szCs w:val="28"/>
              </w:rPr>
              <w:t>Ntq.hn91@gmail.com</w:t>
            </w:r>
          </w:p>
        </w:tc>
      </w:tr>
    </w:tbl>
    <w:p w:rsidR="00D65891" w:rsidRPr="00D65891" w:rsidRDefault="00D65891">
      <w:pPr>
        <w:pStyle w:val="TableText"/>
        <w:rPr>
          <w:rFonts w:ascii="Times New Roman" w:hAnsi="Times New Roman"/>
          <w:sz w:val="28"/>
          <w:szCs w:val="28"/>
        </w:rPr>
      </w:pPr>
    </w:p>
    <w:p w:rsidR="00D65891" w:rsidRPr="00D65891" w:rsidRDefault="00D65891">
      <w:pPr>
        <w:pStyle w:val="TableText"/>
        <w:rPr>
          <w:rFonts w:ascii="Times New Roman" w:hAnsi="Times New Roman"/>
          <w:sz w:val="28"/>
          <w:szCs w:val="28"/>
        </w:rPr>
      </w:pPr>
    </w:p>
    <w:tbl>
      <w:tblPr>
        <w:tblW w:w="0" w:type="auto"/>
        <w:tblInd w:w="108" w:type="dxa"/>
        <w:tblLayout w:type="fixed"/>
        <w:tblLook w:val="0000" w:firstRow="0" w:lastRow="0" w:firstColumn="0" w:lastColumn="0" w:noHBand="0" w:noVBand="0"/>
      </w:tblPr>
      <w:tblGrid>
        <w:gridCol w:w="1560"/>
        <w:gridCol w:w="9355"/>
      </w:tblGrid>
      <w:tr w:rsidR="00D65891" w:rsidRPr="00D65891" w:rsidTr="00F16B77">
        <w:trPr>
          <w:trHeight w:val="425"/>
        </w:trPr>
        <w:tc>
          <w:tcPr>
            <w:tcW w:w="10915" w:type="dxa"/>
            <w:gridSpan w:val="2"/>
            <w:tcBorders>
              <w:top w:val="single" w:sz="8" w:space="0" w:color="C0C0C0"/>
              <w:left w:val="single" w:sz="8" w:space="0" w:color="C0C0C0"/>
              <w:bottom w:val="single" w:sz="8" w:space="0" w:color="C0C0C0"/>
              <w:right w:val="single" w:sz="8" w:space="0" w:color="C0C0C0"/>
            </w:tcBorders>
            <w:shd w:val="clear" w:color="auto" w:fill="B8CCE4"/>
          </w:tcPr>
          <w:p w:rsidR="00D65891" w:rsidRPr="00D65891" w:rsidRDefault="00993546">
            <w:pPr>
              <w:pStyle w:val="TableHeader"/>
              <w:snapToGrid w:val="0"/>
              <w:ind w:left="12" w:right="-3"/>
              <w:rPr>
                <w:rFonts w:ascii="Times New Roman" w:hAnsi="Times New Roman"/>
                <w:sz w:val="28"/>
                <w:szCs w:val="28"/>
              </w:rPr>
            </w:pPr>
            <w:r>
              <w:rPr>
                <w:rFonts w:ascii="Times New Roman" w:hAnsi="Times New Roman"/>
                <w:sz w:val="28"/>
                <w:szCs w:val="28"/>
              </w:rPr>
              <w:t>TRÌNH ĐỘ HỌC VẤN</w:t>
            </w:r>
          </w:p>
        </w:tc>
      </w:tr>
      <w:tr w:rsidR="00D65891" w:rsidRPr="00D65891" w:rsidTr="00F16B77">
        <w:tblPrEx>
          <w:tblCellMar>
            <w:left w:w="10" w:type="dxa"/>
            <w:right w:w="10" w:type="dxa"/>
          </w:tblCellMar>
        </w:tblPrEx>
        <w:trPr>
          <w:trHeight w:val="629"/>
        </w:trPr>
        <w:tc>
          <w:tcPr>
            <w:tcW w:w="1560" w:type="dxa"/>
            <w:tcBorders>
              <w:top w:val="single" w:sz="8" w:space="0" w:color="C0C0C0"/>
              <w:left w:val="single" w:sz="8" w:space="0" w:color="C0C0C0"/>
              <w:bottom w:val="single" w:sz="8" w:space="0" w:color="C0C0C0"/>
            </w:tcBorders>
            <w:shd w:val="clear" w:color="auto" w:fill="auto"/>
          </w:tcPr>
          <w:p w:rsidR="00D65891" w:rsidRPr="00D65891" w:rsidRDefault="00D65891">
            <w:pPr>
              <w:pStyle w:val="TableText1"/>
              <w:snapToGrid w:val="0"/>
              <w:rPr>
                <w:rFonts w:ascii="Times New Roman" w:hAnsi="Times New Roman" w:cs="Times New Roman"/>
                <w:sz w:val="28"/>
                <w:szCs w:val="28"/>
              </w:rPr>
            </w:pPr>
            <w:r w:rsidRPr="00D65891">
              <w:rPr>
                <w:rFonts w:ascii="Times New Roman" w:hAnsi="Times New Roman" w:cs="Times New Roman"/>
                <w:sz w:val="28"/>
                <w:szCs w:val="28"/>
              </w:rPr>
              <w:t>-From: 09/2003</w:t>
            </w:r>
          </w:p>
          <w:p w:rsidR="00D65891" w:rsidRPr="00D65891" w:rsidRDefault="00D65891">
            <w:pPr>
              <w:pStyle w:val="TableText1"/>
              <w:rPr>
                <w:rFonts w:ascii="Times New Roman" w:hAnsi="Times New Roman" w:cs="Times New Roman"/>
                <w:sz w:val="28"/>
                <w:szCs w:val="28"/>
              </w:rPr>
            </w:pPr>
            <w:r w:rsidRPr="00D65891">
              <w:rPr>
                <w:rFonts w:ascii="Times New Roman" w:hAnsi="Times New Roman" w:cs="Times New Roman"/>
                <w:sz w:val="28"/>
                <w:szCs w:val="28"/>
              </w:rPr>
              <w:t>-To: 09/2007</w:t>
            </w:r>
          </w:p>
        </w:tc>
        <w:tc>
          <w:tcPr>
            <w:tcW w:w="9355" w:type="dxa"/>
            <w:tcBorders>
              <w:top w:val="single" w:sz="8" w:space="0" w:color="C0C0C0"/>
              <w:left w:val="single" w:sz="8" w:space="0" w:color="C0C0C0"/>
              <w:bottom w:val="single" w:sz="8" w:space="0" w:color="C0C0C0"/>
              <w:right w:val="single" w:sz="8" w:space="0" w:color="C0C0C0"/>
            </w:tcBorders>
            <w:shd w:val="clear" w:color="auto" w:fill="auto"/>
          </w:tcPr>
          <w:p w:rsidR="00A462A3" w:rsidRPr="006A6228" w:rsidRDefault="00A462A3" w:rsidP="00A462A3">
            <w:pPr>
              <w:numPr>
                <w:ilvl w:val="0"/>
                <w:numId w:val="10"/>
              </w:numPr>
              <w:tabs>
                <w:tab w:val="clear" w:pos="3420"/>
                <w:tab w:val="left" w:pos="1701"/>
                <w:tab w:val="left" w:pos="5235"/>
              </w:tabs>
              <w:suppressAutoHyphens w:val="0"/>
              <w:spacing w:line="360" w:lineRule="auto"/>
              <w:textAlignment w:val="auto"/>
              <w:rPr>
                <w:rFonts w:ascii="Times New Roman" w:hAnsi="Times New Roman"/>
                <w:sz w:val="28"/>
                <w:szCs w:val="28"/>
              </w:rPr>
            </w:pPr>
            <w:r w:rsidRPr="006A6228">
              <w:rPr>
                <w:rFonts w:ascii="Times New Roman" w:hAnsi="Times New Roman"/>
                <w:sz w:val="28"/>
                <w:szCs w:val="28"/>
              </w:rPr>
              <w:t>9/2009 :        Bắt đầu nhập học CHƯƠNG TRÌNH HỢP TÁC QUỐC TẾ GENETIC  BÁCH KHOA chuyên ngành Tin học- Quản Trị Kinh Doanh</w:t>
            </w:r>
          </w:p>
          <w:p w:rsidR="00A462A3" w:rsidRPr="006A6228" w:rsidRDefault="00A462A3" w:rsidP="00A462A3">
            <w:pPr>
              <w:numPr>
                <w:ilvl w:val="0"/>
                <w:numId w:val="10"/>
              </w:numPr>
              <w:tabs>
                <w:tab w:val="clear" w:pos="3420"/>
                <w:tab w:val="left" w:pos="5235"/>
              </w:tabs>
              <w:suppressAutoHyphens w:val="0"/>
              <w:spacing w:line="360" w:lineRule="auto"/>
              <w:textAlignment w:val="auto"/>
              <w:rPr>
                <w:rFonts w:ascii="Times New Roman" w:hAnsi="Times New Roman"/>
                <w:sz w:val="28"/>
                <w:szCs w:val="28"/>
              </w:rPr>
            </w:pPr>
            <w:r w:rsidRPr="006A6228">
              <w:rPr>
                <w:rFonts w:ascii="Times New Roman" w:hAnsi="Times New Roman"/>
                <w:sz w:val="28"/>
                <w:szCs w:val="28"/>
              </w:rPr>
              <w:t>2009-2010   : Hoàn thành khóa học cơ sở</w:t>
            </w:r>
          </w:p>
          <w:p w:rsidR="00A462A3" w:rsidRPr="006A6228" w:rsidRDefault="00A462A3" w:rsidP="00A462A3">
            <w:pPr>
              <w:numPr>
                <w:ilvl w:val="0"/>
                <w:numId w:val="10"/>
              </w:numPr>
              <w:tabs>
                <w:tab w:val="clear" w:pos="3420"/>
                <w:tab w:val="left" w:pos="5235"/>
              </w:tabs>
              <w:suppressAutoHyphens w:val="0"/>
              <w:spacing w:line="360" w:lineRule="auto"/>
              <w:textAlignment w:val="auto"/>
              <w:rPr>
                <w:rFonts w:ascii="Times New Roman" w:hAnsi="Times New Roman"/>
                <w:sz w:val="28"/>
                <w:szCs w:val="28"/>
              </w:rPr>
            </w:pPr>
            <w:r w:rsidRPr="006A6228">
              <w:rPr>
                <w:rFonts w:ascii="Times New Roman" w:hAnsi="Times New Roman"/>
                <w:sz w:val="28"/>
                <w:szCs w:val="28"/>
              </w:rPr>
              <w:t>2010-2012   : Hoàn thành khóa học International Diploma</w:t>
            </w:r>
          </w:p>
          <w:p w:rsidR="00A462A3" w:rsidRPr="006A6228" w:rsidRDefault="00A462A3" w:rsidP="00A462A3">
            <w:pPr>
              <w:numPr>
                <w:ilvl w:val="0"/>
                <w:numId w:val="10"/>
              </w:numPr>
              <w:tabs>
                <w:tab w:val="clear" w:pos="3420"/>
                <w:tab w:val="left" w:pos="5235"/>
              </w:tabs>
              <w:suppressAutoHyphens w:val="0"/>
              <w:spacing w:line="360" w:lineRule="auto"/>
              <w:textAlignment w:val="auto"/>
              <w:rPr>
                <w:rFonts w:ascii="Times New Roman" w:hAnsi="Times New Roman"/>
                <w:sz w:val="28"/>
                <w:szCs w:val="28"/>
              </w:rPr>
            </w:pPr>
            <w:r w:rsidRPr="006A6228">
              <w:rPr>
                <w:rFonts w:ascii="Times New Roman" w:hAnsi="Times New Roman"/>
                <w:sz w:val="28"/>
                <w:szCs w:val="28"/>
              </w:rPr>
              <w:t>2012-2014   : Hoàn thành khóa học International Higher Diploma kết thúc 5 năm kh</w:t>
            </w:r>
            <w:r w:rsidR="006A6228">
              <w:rPr>
                <w:rFonts w:ascii="Times New Roman" w:hAnsi="Times New Roman"/>
                <w:sz w:val="28"/>
                <w:szCs w:val="28"/>
              </w:rPr>
              <w:t>óa học và tốt nghiệp loại khá</w:t>
            </w:r>
            <w:r w:rsidRPr="006A6228">
              <w:rPr>
                <w:rFonts w:ascii="Times New Roman" w:hAnsi="Times New Roman"/>
                <w:sz w:val="28"/>
                <w:szCs w:val="28"/>
              </w:rPr>
              <w:tab/>
            </w:r>
          </w:p>
          <w:p w:rsidR="00134AE9" w:rsidRPr="00D65891" w:rsidRDefault="00134AE9" w:rsidP="00A462A3">
            <w:pPr>
              <w:pStyle w:val="TableText1"/>
              <w:snapToGrid w:val="0"/>
              <w:ind w:left="0" w:right="-10"/>
              <w:rPr>
                <w:rFonts w:ascii="Times New Roman" w:hAnsi="Times New Roman" w:cs="Times New Roman"/>
                <w:sz w:val="28"/>
                <w:szCs w:val="28"/>
              </w:rPr>
            </w:pPr>
          </w:p>
        </w:tc>
        <w:bookmarkStart w:id="0" w:name="_GoBack"/>
        <w:bookmarkEnd w:id="0"/>
      </w:tr>
    </w:tbl>
    <w:p w:rsidR="00D65891" w:rsidRPr="00D65891" w:rsidRDefault="00D65891">
      <w:pPr>
        <w:pStyle w:val="TableHeader"/>
        <w:ind w:left="90" w:hanging="15"/>
        <w:rPr>
          <w:rFonts w:ascii="Times New Roman" w:hAnsi="Times New Roman"/>
          <w:sz w:val="28"/>
          <w:szCs w:val="28"/>
        </w:rPr>
      </w:pPr>
    </w:p>
    <w:p w:rsidR="00D65891" w:rsidRPr="002D7114" w:rsidRDefault="00D65891">
      <w:pPr>
        <w:pStyle w:val="TableText"/>
        <w:rPr>
          <w:rFonts w:ascii="Times New Roman" w:hAnsi="Times New Roman"/>
          <w:sz w:val="28"/>
          <w:szCs w:val="28"/>
          <w:lang w:val="fr-FR"/>
        </w:rPr>
      </w:pPr>
    </w:p>
    <w:tbl>
      <w:tblPr>
        <w:tblW w:w="10800" w:type="dxa"/>
        <w:tblInd w:w="223" w:type="dxa"/>
        <w:tblLayout w:type="fixed"/>
        <w:tblLook w:val="0000" w:firstRow="0" w:lastRow="0" w:firstColumn="0" w:lastColumn="0" w:noHBand="0" w:noVBand="0"/>
      </w:tblPr>
      <w:tblGrid>
        <w:gridCol w:w="98"/>
        <w:gridCol w:w="405"/>
        <w:gridCol w:w="658"/>
        <w:gridCol w:w="3217"/>
        <w:gridCol w:w="250"/>
        <w:gridCol w:w="1167"/>
        <w:gridCol w:w="49"/>
        <w:gridCol w:w="44"/>
        <w:gridCol w:w="943"/>
        <w:gridCol w:w="992"/>
        <w:gridCol w:w="426"/>
        <w:gridCol w:w="567"/>
        <w:gridCol w:w="992"/>
        <w:gridCol w:w="992"/>
      </w:tblGrid>
      <w:tr w:rsidR="00613EF6" w:rsidRPr="00D65891" w:rsidTr="00393A53">
        <w:trPr>
          <w:trHeight w:val="570"/>
        </w:trPr>
        <w:tc>
          <w:tcPr>
            <w:tcW w:w="10800" w:type="dxa"/>
            <w:gridSpan w:val="14"/>
            <w:tcBorders>
              <w:top w:val="single" w:sz="4" w:space="0" w:color="C0C0C0"/>
              <w:left w:val="single" w:sz="4" w:space="0" w:color="C0C0C0"/>
              <w:bottom w:val="single" w:sz="4" w:space="0" w:color="C0C0C0"/>
              <w:right w:val="single" w:sz="4" w:space="0" w:color="C0C0C0"/>
            </w:tcBorders>
            <w:shd w:val="clear" w:color="auto" w:fill="B8CCE4"/>
          </w:tcPr>
          <w:p w:rsidR="00613EF6" w:rsidRPr="00D65891" w:rsidRDefault="00613EF6" w:rsidP="008E7979">
            <w:pPr>
              <w:pStyle w:val="TableHeader"/>
              <w:snapToGrid w:val="0"/>
              <w:rPr>
                <w:rFonts w:ascii="Times New Roman" w:hAnsi="Times New Roman"/>
                <w:sz w:val="28"/>
                <w:szCs w:val="28"/>
              </w:rPr>
            </w:pPr>
            <w:r>
              <w:rPr>
                <w:rFonts w:ascii="Times New Roman" w:hAnsi="Times New Roman"/>
                <w:sz w:val="28"/>
                <w:szCs w:val="28"/>
              </w:rPr>
              <w:t>CÁC KỸ NĂNG</w:t>
            </w:r>
          </w:p>
        </w:tc>
      </w:tr>
      <w:tr w:rsidR="00613EF6" w:rsidRPr="00D65891" w:rsidTr="00393A53">
        <w:tblPrEx>
          <w:tblCellMar>
            <w:left w:w="10" w:type="dxa"/>
            <w:right w:w="10" w:type="dxa"/>
          </w:tblCellMar>
        </w:tblPrEx>
        <w:trPr>
          <w:gridBefore w:val="1"/>
          <w:wBefore w:w="98" w:type="dxa"/>
          <w:trHeight w:val="81"/>
        </w:trPr>
        <w:tc>
          <w:tcPr>
            <w:tcW w:w="1063" w:type="dxa"/>
            <w:gridSpan w:val="2"/>
            <w:tcBorders>
              <w:left w:val="single" w:sz="4" w:space="0" w:color="C0C0C0"/>
            </w:tcBorders>
            <w:shd w:val="clear" w:color="auto" w:fill="auto"/>
          </w:tcPr>
          <w:p w:rsidR="00613EF6" w:rsidRPr="00D65891" w:rsidRDefault="00613EF6" w:rsidP="008E7979">
            <w:pPr>
              <w:pStyle w:val="NoteText"/>
              <w:snapToGrid w:val="0"/>
              <w:rPr>
                <w:rFonts w:ascii="Times New Roman" w:hAnsi="Times New Roman" w:cs="Times New Roman"/>
                <w:sz w:val="28"/>
                <w:szCs w:val="28"/>
              </w:rPr>
            </w:pPr>
            <w:r>
              <w:rPr>
                <w:rFonts w:ascii="Times New Roman" w:hAnsi="Times New Roman" w:cs="Times New Roman"/>
                <w:sz w:val="28"/>
                <w:szCs w:val="28"/>
              </w:rPr>
              <w:t>Cấp độ</w:t>
            </w:r>
            <w:r w:rsidRPr="00D65891">
              <w:rPr>
                <w:rFonts w:ascii="Times New Roman" w:hAnsi="Times New Roman" w:cs="Times New Roman"/>
                <w:sz w:val="28"/>
                <w:szCs w:val="28"/>
              </w:rPr>
              <w:t>:</w:t>
            </w:r>
          </w:p>
        </w:tc>
        <w:tc>
          <w:tcPr>
            <w:tcW w:w="3217" w:type="dxa"/>
            <w:shd w:val="clear" w:color="auto" w:fill="auto"/>
          </w:tcPr>
          <w:p w:rsidR="00613EF6" w:rsidRPr="00D65891" w:rsidRDefault="00613EF6" w:rsidP="00613EF6">
            <w:pPr>
              <w:pStyle w:val="NoteText"/>
              <w:snapToGrid w:val="0"/>
              <w:rPr>
                <w:rFonts w:ascii="Times New Roman" w:hAnsi="Times New Roman" w:cs="Times New Roman"/>
                <w:sz w:val="28"/>
                <w:szCs w:val="28"/>
              </w:rPr>
            </w:pPr>
            <w:r w:rsidRPr="00D65891">
              <w:rPr>
                <w:rFonts w:ascii="Times New Roman" w:hAnsi="Times New Roman" w:cs="Times New Roman"/>
                <w:sz w:val="28"/>
                <w:szCs w:val="28"/>
              </w:rPr>
              <w:t xml:space="preserve">1: </w:t>
            </w:r>
            <w:r>
              <w:rPr>
                <w:rFonts w:ascii="Times New Roman" w:hAnsi="Times New Roman" w:cs="Times New Roman"/>
                <w:sz w:val="28"/>
                <w:szCs w:val="28"/>
              </w:rPr>
              <w:t>Mới bắt đầu</w:t>
            </w:r>
          </w:p>
        </w:tc>
        <w:tc>
          <w:tcPr>
            <w:tcW w:w="4438" w:type="dxa"/>
            <w:gridSpan w:val="8"/>
            <w:shd w:val="clear" w:color="auto" w:fill="auto"/>
          </w:tcPr>
          <w:p w:rsidR="00613EF6" w:rsidRPr="00D65891" w:rsidRDefault="00613EF6" w:rsidP="00613EF6">
            <w:pPr>
              <w:pStyle w:val="NoteText"/>
              <w:snapToGrid w:val="0"/>
              <w:rPr>
                <w:rFonts w:ascii="Times New Roman" w:hAnsi="Times New Roman" w:cs="Times New Roman"/>
                <w:sz w:val="28"/>
                <w:szCs w:val="28"/>
              </w:rPr>
            </w:pPr>
            <w:r w:rsidRPr="00D65891">
              <w:rPr>
                <w:rFonts w:ascii="Times New Roman" w:hAnsi="Times New Roman" w:cs="Times New Roman"/>
                <w:sz w:val="28"/>
                <w:szCs w:val="28"/>
              </w:rPr>
              <w:t xml:space="preserve">3: </w:t>
            </w:r>
            <w:r>
              <w:rPr>
                <w:rFonts w:ascii="Times New Roman" w:hAnsi="Times New Roman" w:cs="Times New Roman"/>
                <w:sz w:val="28"/>
                <w:szCs w:val="28"/>
              </w:rPr>
              <w:t>Đôi khi sử dụng tài liệu hướng dẫn</w:t>
            </w:r>
          </w:p>
        </w:tc>
        <w:tc>
          <w:tcPr>
            <w:tcW w:w="1984" w:type="dxa"/>
            <w:gridSpan w:val="2"/>
            <w:tcBorders>
              <w:right w:val="single" w:sz="4" w:space="0" w:color="C0C0C0"/>
            </w:tcBorders>
            <w:shd w:val="clear" w:color="auto" w:fill="auto"/>
          </w:tcPr>
          <w:p w:rsidR="00613EF6" w:rsidRPr="00D65891" w:rsidRDefault="00613EF6" w:rsidP="00613EF6">
            <w:pPr>
              <w:pStyle w:val="NoteText"/>
              <w:snapToGrid w:val="0"/>
              <w:rPr>
                <w:rFonts w:ascii="Times New Roman" w:hAnsi="Times New Roman" w:cs="Times New Roman"/>
                <w:sz w:val="28"/>
                <w:szCs w:val="28"/>
              </w:rPr>
            </w:pPr>
            <w:r w:rsidRPr="00D65891">
              <w:rPr>
                <w:rFonts w:ascii="Times New Roman" w:hAnsi="Times New Roman" w:cs="Times New Roman"/>
                <w:sz w:val="28"/>
                <w:szCs w:val="28"/>
              </w:rPr>
              <w:t xml:space="preserve">5:  </w:t>
            </w:r>
            <w:r>
              <w:rPr>
                <w:rFonts w:ascii="Times New Roman" w:hAnsi="Times New Roman" w:cs="Times New Roman"/>
                <w:sz w:val="28"/>
                <w:szCs w:val="28"/>
              </w:rPr>
              <w:t>Chuyên gia</w:t>
            </w:r>
          </w:p>
        </w:tc>
      </w:tr>
      <w:tr w:rsidR="00613EF6" w:rsidRPr="00D65891" w:rsidTr="00393A53">
        <w:tblPrEx>
          <w:tblCellMar>
            <w:left w:w="10" w:type="dxa"/>
            <w:right w:w="10" w:type="dxa"/>
          </w:tblCellMar>
        </w:tblPrEx>
        <w:trPr>
          <w:gridBefore w:val="1"/>
          <w:wBefore w:w="98" w:type="dxa"/>
          <w:trHeight w:val="81"/>
        </w:trPr>
        <w:tc>
          <w:tcPr>
            <w:tcW w:w="1063" w:type="dxa"/>
            <w:gridSpan w:val="2"/>
            <w:tcBorders>
              <w:left w:val="single" w:sz="4" w:space="0" w:color="C0C0C0"/>
              <w:bottom w:val="single" w:sz="4" w:space="0" w:color="C0C0C0"/>
            </w:tcBorders>
            <w:shd w:val="clear" w:color="auto" w:fill="auto"/>
          </w:tcPr>
          <w:p w:rsidR="00613EF6" w:rsidRPr="00D65891" w:rsidRDefault="00613EF6" w:rsidP="008E7979">
            <w:pPr>
              <w:pStyle w:val="NoteText"/>
              <w:snapToGrid w:val="0"/>
              <w:rPr>
                <w:rFonts w:ascii="Times New Roman" w:hAnsi="Times New Roman" w:cs="Times New Roman"/>
                <w:sz w:val="28"/>
                <w:szCs w:val="28"/>
              </w:rPr>
            </w:pPr>
          </w:p>
        </w:tc>
        <w:tc>
          <w:tcPr>
            <w:tcW w:w="3217" w:type="dxa"/>
            <w:tcBorders>
              <w:bottom w:val="single" w:sz="4" w:space="0" w:color="C0C0C0"/>
            </w:tcBorders>
            <w:shd w:val="clear" w:color="auto" w:fill="auto"/>
          </w:tcPr>
          <w:p w:rsidR="00613EF6" w:rsidRPr="00D65891" w:rsidRDefault="00613EF6" w:rsidP="00613EF6">
            <w:pPr>
              <w:pStyle w:val="NoteText"/>
              <w:snapToGrid w:val="0"/>
              <w:rPr>
                <w:rFonts w:ascii="Times New Roman" w:hAnsi="Times New Roman" w:cs="Times New Roman"/>
                <w:sz w:val="28"/>
                <w:szCs w:val="28"/>
              </w:rPr>
            </w:pPr>
            <w:r w:rsidRPr="00D65891">
              <w:rPr>
                <w:rFonts w:ascii="Times New Roman" w:hAnsi="Times New Roman" w:cs="Times New Roman"/>
                <w:sz w:val="28"/>
                <w:szCs w:val="28"/>
              </w:rPr>
              <w:t xml:space="preserve">2:  </w:t>
            </w:r>
            <w:r>
              <w:rPr>
                <w:rFonts w:ascii="Times New Roman" w:hAnsi="Times New Roman" w:cs="Times New Roman"/>
                <w:sz w:val="28"/>
                <w:szCs w:val="28"/>
              </w:rPr>
              <w:t>Luôn luôn sử dụng tài liệu hướng dẫn</w:t>
            </w:r>
          </w:p>
        </w:tc>
        <w:tc>
          <w:tcPr>
            <w:tcW w:w="3871" w:type="dxa"/>
            <w:gridSpan w:val="7"/>
            <w:tcBorders>
              <w:bottom w:val="single" w:sz="4" w:space="0" w:color="C0C0C0"/>
            </w:tcBorders>
            <w:shd w:val="clear" w:color="auto" w:fill="auto"/>
          </w:tcPr>
          <w:p w:rsidR="00613EF6" w:rsidRPr="00D65891" w:rsidRDefault="00613EF6" w:rsidP="00613EF6">
            <w:pPr>
              <w:pStyle w:val="NoteText"/>
              <w:snapToGrid w:val="0"/>
              <w:rPr>
                <w:rFonts w:ascii="Times New Roman" w:hAnsi="Times New Roman" w:cs="Times New Roman"/>
                <w:sz w:val="28"/>
                <w:szCs w:val="28"/>
              </w:rPr>
            </w:pPr>
            <w:r>
              <w:rPr>
                <w:rFonts w:ascii="Times New Roman" w:hAnsi="Times New Roman" w:cs="Times New Roman"/>
                <w:sz w:val="28"/>
                <w:szCs w:val="28"/>
              </w:rPr>
              <w:t>4:Có thể giải quyết bài toán</w:t>
            </w:r>
          </w:p>
        </w:tc>
        <w:tc>
          <w:tcPr>
            <w:tcW w:w="2551" w:type="dxa"/>
            <w:gridSpan w:val="3"/>
            <w:tcBorders>
              <w:bottom w:val="single" w:sz="4" w:space="0" w:color="C0C0C0"/>
              <w:right w:val="single" w:sz="4" w:space="0" w:color="C0C0C0"/>
            </w:tcBorders>
            <w:shd w:val="clear" w:color="auto" w:fill="auto"/>
          </w:tcPr>
          <w:p w:rsidR="00613EF6" w:rsidRPr="00D65891" w:rsidRDefault="00613EF6" w:rsidP="008E7979">
            <w:pPr>
              <w:pStyle w:val="NoteText"/>
              <w:snapToGrid w:val="0"/>
              <w:rPr>
                <w:rFonts w:ascii="Times New Roman" w:hAnsi="Times New Roman" w:cs="Times New Roman"/>
                <w:sz w:val="28"/>
                <w:szCs w:val="28"/>
              </w:rPr>
            </w:pPr>
          </w:p>
        </w:tc>
      </w:tr>
      <w:tr w:rsidR="00613EF6" w:rsidRPr="00D65891" w:rsidTr="00393A53">
        <w:tblPrEx>
          <w:tblCellMar>
            <w:left w:w="10" w:type="dxa"/>
            <w:right w:w="10" w:type="dxa"/>
          </w:tblCellMar>
        </w:tblPrEx>
        <w:trPr>
          <w:gridBefore w:val="1"/>
          <w:wBefore w:w="98" w:type="dxa"/>
          <w:trHeight w:hRule="exact" w:val="564"/>
        </w:trPr>
        <w:tc>
          <w:tcPr>
            <w:tcW w:w="405"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snapToGrid w:val="0"/>
              <w:rPr>
                <w:rFonts w:ascii="Times New Roman" w:hAnsi="Times New Roman"/>
                <w:sz w:val="28"/>
                <w:szCs w:val="28"/>
              </w:rPr>
            </w:pPr>
          </w:p>
        </w:tc>
        <w:tc>
          <w:tcPr>
            <w:tcW w:w="3875" w:type="dxa"/>
            <w:gridSpan w:val="2"/>
            <w:tcBorders>
              <w:top w:val="single" w:sz="4" w:space="0" w:color="C0C0C0"/>
              <w:left w:val="single" w:sz="4" w:space="0" w:color="C0C0C0"/>
              <w:bottom w:val="single" w:sz="4" w:space="0" w:color="C0C0C0"/>
            </w:tcBorders>
            <w:shd w:val="clear" w:color="auto" w:fill="auto"/>
          </w:tcPr>
          <w:p w:rsidR="00613EF6" w:rsidRPr="00D65891" w:rsidRDefault="00613EF6" w:rsidP="008E7979">
            <w:pPr>
              <w:snapToGrid w:val="0"/>
              <w:rPr>
                <w:rFonts w:ascii="Times New Roman" w:hAnsi="Times New Roman"/>
                <w:sz w:val="28"/>
                <w:szCs w:val="28"/>
              </w:rPr>
            </w:pPr>
          </w:p>
        </w:tc>
        <w:tc>
          <w:tcPr>
            <w:tcW w:w="1417" w:type="dxa"/>
            <w:gridSpan w:val="2"/>
            <w:vMerge w:val="restart"/>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t>Năm sử dụng</w:t>
            </w:r>
          </w:p>
        </w:tc>
        <w:tc>
          <w:tcPr>
            <w:tcW w:w="5005"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t>Cấp độ</w:t>
            </w:r>
          </w:p>
        </w:tc>
      </w:tr>
      <w:tr w:rsidR="00613EF6" w:rsidRPr="00D65891" w:rsidTr="00393A53">
        <w:tblPrEx>
          <w:tblCellMar>
            <w:left w:w="10" w:type="dxa"/>
            <w:right w:w="10" w:type="dxa"/>
          </w:tblCellMar>
        </w:tblPrEx>
        <w:trPr>
          <w:gridBefore w:val="1"/>
          <w:wBefore w:w="98" w:type="dxa"/>
          <w:trHeight w:hRule="exact" w:val="455"/>
        </w:trPr>
        <w:tc>
          <w:tcPr>
            <w:tcW w:w="405"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snapToGrid w:val="0"/>
              <w:rPr>
                <w:rFonts w:ascii="Times New Roman" w:hAnsi="Times New Roman"/>
                <w:sz w:val="28"/>
                <w:szCs w:val="28"/>
              </w:rPr>
            </w:pPr>
          </w:p>
        </w:tc>
        <w:tc>
          <w:tcPr>
            <w:tcW w:w="3875" w:type="dxa"/>
            <w:gridSpan w:val="2"/>
            <w:tcBorders>
              <w:top w:val="single" w:sz="4" w:space="0" w:color="C0C0C0"/>
              <w:left w:val="single" w:sz="4" w:space="0" w:color="C0C0C0"/>
              <w:bottom w:val="single" w:sz="4" w:space="0" w:color="C0C0C0"/>
            </w:tcBorders>
            <w:shd w:val="clear" w:color="auto" w:fill="auto"/>
          </w:tcPr>
          <w:p w:rsidR="00613EF6" w:rsidRPr="00D65891" w:rsidRDefault="00613EF6" w:rsidP="008E7979">
            <w:pPr>
              <w:snapToGrid w:val="0"/>
              <w:rPr>
                <w:rFonts w:ascii="Times New Roman" w:hAnsi="Times New Roman"/>
                <w:sz w:val="28"/>
                <w:szCs w:val="28"/>
              </w:rPr>
            </w:pPr>
          </w:p>
        </w:tc>
        <w:tc>
          <w:tcPr>
            <w:tcW w:w="1417" w:type="dxa"/>
            <w:gridSpan w:val="2"/>
            <w:vMerge/>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1036" w:type="dxa"/>
            <w:gridSpan w:val="3"/>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1</w:t>
            </w: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2</w:t>
            </w:r>
          </w:p>
        </w:tc>
        <w:tc>
          <w:tcPr>
            <w:tcW w:w="993"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3</w:t>
            </w: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4</w:t>
            </w:r>
          </w:p>
        </w:tc>
        <w:tc>
          <w:tcPr>
            <w:tcW w:w="992" w:type="dxa"/>
            <w:tcBorders>
              <w:top w:val="single" w:sz="4" w:space="0" w:color="C0C0C0"/>
              <w:left w:val="single" w:sz="4" w:space="0" w:color="C0C0C0"/>
              <w:bottom w:val="single" w:sz="4" w:space="0" w:color="C0C0C0"/>
              <w:right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5</w:t>
            </w:r>
          </w:p>
        </w:tc>
      </w:tr>
      <w:tr w:rsidR="00613EF6" w:rsidRPr="00D65891" w:rsidTr="00393A53">
        <w:trPr>
          <w:gridBefore w:val="1"/>
          <w:wBefore w:w="98" w:type="dxa"/>
          <w:trHeight w:hRule="exact" w:val="471"/>
        </w:trPr>
        <w:tc>
          <w:tcPr>
            <w:tcW w:w="10702" w:type="dxa"/>
            <w:gridSpan w:val="13"/>
            <w:tcBorders>
              <w:top w:val="single" w:sz="4" w:space="0" w:color="C0C0C0"/>
              <w:left w:val="single" w:sz="4" w:space="0" w:color="C0C0C0"/>
              <w:bottom w:val="single" w:sz="4" w:space="0" w:color="C0C0C0"/>
              <w:right w:val="single" w:sz="4" w:space="0" w:color="C0C0C0"/>
            </w:tcBorders>
            <w:shd w:val="clear" w:color="auto" w:fill="auto"/>
            <w:vAlign w:val="center"/>
          </w:tcPr>
          <w:p w:rsidR="00613EF6" w:rsidRPr="00D65891" w:rsidRDefault="00613EF6" w:rsidP="008E7979">
            <w:pPr>
              <w:pStyle w:val="SkillItem"/>
              <w:snapToGrid w:val="0"/>
              <w:rPr>
                <w:rFonts w:ascii="Times New Roman" w:hAnsi="Times New Roman" w:cs="Times New Roman"/>
                <w:sz w:val="28"/>
                <w:szCs w:val="28"/>
              </w:rPr>
            </w:pPr>
            <w:r>
              <w:rPr>
                <w:rFonts w:ascii="Times New Roman" w:hAnsi="Times New Roman" w:cs="Times New Roman"/>
                <w:sz w:val="28"/>
                <w:szCs w:val="28"/>
              </w:rPr>
              <w:t>Ngôn ngữ lập trình</w:t>
            </w:r>
          </w:p>
        </w:tc>
      </w:tr>
      <w:tr w:rsidR="00613EF6" w:rsidRPr="00D65891" w:rsidTr="00393A53">
        <w:tblPrEx>
          <w:tblCellMar>
            <w:left w:w="10" w:type="dxa"/>
            <w:right w:w="10" w:type="dxa"/>
          </w:tblCellMar>
        </w:tblPrEx>
        <w:trPr>
          <w:gridBefore w:val="1"/>
          <w:wBefore w:w="98" w:type="dxa"/>
          <w:trHeight w:hRule="exact" w:val="465"/>
        </w:trPr>
        <w:tc>
          <w:tcPr>
            <w:tcW w:w="405"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TableText"/>
              <w:snapToGrid w:val="0"/>
              <w:rPr>
                <w:rFonts w:ascii="Times New Roman" w:hAnsi="Times New Roman"/>
                <w:sz w:val="28"/>
                <w:szCs w:val="28"/>
              </w:rPr>
            </w:pPr>
          </w:p>
        </w:tc>
        <w:tc>
          <w:tcPr>
            <w:tcW w:w="3875"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TableText"/>
              <w:snapToGrid w:val="0"/>
              <w:rPr>
                <w:rFonts w:ascii="Times New Roman" w:hAnsi="Times New Roman"/>
                <w:sz w:val="28"/>
                <w:szCs w:val="28"/>
              </w:rPr>
            </w:pPr>
            <w:r w:rsidRPr="00D65891">
              <w:rPr>
                <w:rFonts w:ascii="Times New Roman" w:hAnsi="Times New Roman"/>
                <w:sz w:val="28"/>
                <w:szCs w:val="28"/>
              </w:rPr>
              <w:t>Pascal</w:t>
            </w:r>
          </w:p>
        </w:tc>
        <w:tc>
          <w:tcPr>
            <w:tcW w:w="1466" w:type="dxa"/>
            <w:gridSpan w:val="3"/>
            <w:tcBorders>
              <w:top w:val="single" w:sz="4" w:space="0" w:color="C0C0C0"/>
              <w:left w:val="single" w:sz="4" w:space="0" w:color="C0C0C0"/>
              <w:bottom w:val="single" w:sz="4" w:space="0" w:color="C0C0C0"/>
            </w:tcBorders>
            <w:shd w:val="clear" w:color="auto" w:fill="auto"/>
            <w:vAlign w:val="center"/>
          </w:tcPr>
          <w:p w:rsidR="00613EF6" w:rsidRPr="00D65891" w:rsidRDefault="00613EF6" w:rsidP="00245966">
            <w:pPr>
              <w:pStyle w:val="Centered"/>
              <w:snapToGrid w:val="0"/>
              <w:rPr>
                <w:rFonts w:ascii="Times New Roman" w:hAnsi="Times New Roman"/>
                <w:sz w:val="28"/>
                <w:szCs w:val="28"/>
              </w:rPr>
            </w:pPr>
            <w:r w:rsidRPr="00D65891">
              <w:rPr>
                <w:rFonts w:ascii="Times New Roman" w:hAnsi="Times New Roman"/>
                <w:sz w:val="28"/>
                <w:szCs w:val="28"/>
              </w:rPr>
              <w:t>2</w:t>
            </w:r>
            <w:r w:rsidR="00245966">
              <w:rPr>
                <w:rFonts w:ascii="Times New Roman" w:hAnsi="Times New Roman"/>
                <w:sz w:val="28"/>
                <w:szCs w:val="28"/>
              </w:rPr>
              <w:t>010</w:t>
            </w:r>
            <w:r w:rsidRPr="00D65891">
              <w:rPr>
                <w:rFonts w:ascii="Times New Roman" w:hAnsi="Times New Roman"/>
                <w:sz w:val="28"/>
                <w:szCs w:val="28"/>
              </w:rPr>
              <w:t>,</w:t>
            </w:r>
            <w:r w:rsidR="00245966">
              <w:rPr>
                <w:rFonts w:ascii="Times New Roman" w:hAnsi="Times New Roman"/>
                <w:sz w:val="28"/>
                <w:szCs w:val="28"/>
              </w:rPr>
              <w:t>2011</w:t>
            </w:r>
          </w:p>
        </w:tc>
        <w:tc>
          <w:tcPr>
            <w:tcW w:w="987"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3"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right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r>
      <w:tr w:rsidR="00613EF6" w:rsidRPr="00D65891" w:rsidTr="00393A53">
        <w:tblPrEx>
          <w:tblCellMar>
            <w:left w:w="10" w:type="dxa"/>
            <w:right w:w="10" w:type="dxa"/>
          </w:tblCellMar>
        </w:tblPrEx>
        <w:trPr>
          <w:gridBefore w:val="1"/>
          <w:wBefore w:w="98" w:type="dxa"/>
          <w:trHeight w:hRule="exact" w:val="429"/>
        </w:trPr>
        <w:tc>
          <w:tcPr>
            <w:tcW w:w="405"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TableText"/>
              <w:snapToGrid w:val="0"/>
              <w:rPr>
                <w:rFonts w:ascii="Times New Roman" w:hAnsi="Times New Roman"/>
                <w:sz w:val="28"/>
                <w:szCs w:val="28"/>
              </w:rPr>
            </w:pPr>
          </w:p>
        </w:tc>
        <w:tc>
          <w:tcPr>
            <w:tcW w:w="3875"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TableText"/>
              <w:snapToGrid w:val="0"/>
              <w:rPr>
                <w:rFonts w:ascii="Times New Roman" w:hAnsi="Times New Roman"/>
                <w:sz w:val="28"/>
                <w:szCs w:val="28"/>
              </w:rPr>
            </w:pPr>
            <w:r w:rsidRPr="00D65891">
              <w:rPr>
                <w:rFonts w:ascii="Times New Roman" w:hAnsi="Times New Roman"/>
                <w:sz w:val="28"/>
                <w:szCs w:val="28"/>
              </w:rPr>
              <w:t>Java</w:t>
            </w:r>
          </w:p>
        </w:tc>
        <w:tc>
          <w:tcPr>
            <w:tcW w:w="1466" w:type="dxa"/>
            <w:gridSpan w:val="3"/>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2011</w:t>
            </w:r>
          </w:p>
        </w:tc>
        <w:tc>
          <w:tcPr>
            <w:tcW w:w="987"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3"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right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r>
      <w:tr w:rsidR="00613EF6" w:rsidRPr="00D65891" w:rsidTr="00393A53">
        <w:tblPrEx>
          <w:tblCellMar>
            <w:left w:w="10" w:type="dxa"/>
            <w:right w:w="10" w:type="dxa"/>
          </w:tblCellMar>
        </w:tblPrEx>
        <w:trPr>
          <w:gridBefore w:val="1"/>
          <w:wBefore w:w="98" w:type="dxa"/>
          <w:trHeight w:hRule="exact" w:val="421"/>
        </w:trPr>
        <w:tc>
          <w:tcPr>
            <w:tcW w:w="405"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TableText"/>
              <w:snapToGrid w:val="0"/>
              <w:rPr>
                <w:rFonts w:ascii="Times New Roman" w:hAnsi="Times New Roman"/>
                <w:sz w:val="28"/>
                <w:szCs w:val="28"/>
              </w:rPr>
            </w:pPr>
          </w:p>
        </w:tc>
        <w:tc>
          <w:tcPr>
            <w:tcW w:w="3875"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TableText"/>
              <w:snapToGrid w:val="0"/>
              <w:rPr>
                <w:rFonts w:ascii="Times New Roman" w:hAnsi="Times New Roman"/>
                <w:sz w:val="28"/>
                <w:szCs w:val="28"/>
              </w:rPr>
            </w:pPr>
            <w:r w:rsidRPr="00D65891">
              <w:rPr>
                <w:rFonts w:ascii="Times New Roman" w:hAnsi="Times New Roman"/>
                <w:sz w:val="28"/>
                <w:szCs w:val="28"/>
              </w:rPr>
              <w:t>Javascrip</w:t>
            </w:r>
          </w:p>
        </w:tc>
        <w:tc>
          <w:tcPr>
            <w:tcW w:w="1466" w:type="dxa"/>
            <w:gridSpan w:val="3"/>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2011</w:t>
            </w:r>
          </w:p>
        </w:tc>
        <w:tc>
          <w:tcPr>
            <w:tcW w:w="987"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3"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right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r>
      <w:tr w:rsidR="00613EF6" w:rsidRPr="00D65891" w:rsidTr="00393A53">
        <w:tblPrEx>
          <w:tblCellMar>
            <w:left w:w="10" w:type="dxa"/>
            <w:right w:w="10" w:type="dxa"/>
          </w:tblCellMar>
        </w:tblPrEx>
        <w:trPr>
          <w:gridBefore w:val="1"/>
          <w:wBefore w:w="98" w:type="dxa"/>
          <w:trHeight w:hRule="exact" w:val="434"/>
        </w:trPr>
        <w:tc>
          <w:tcPr>
            <w:tcW w:w="405"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TableText"/>
              <w:snapToGrid w:val="0"/>
              <w:rPr>
                <w:rFonts w:ascii="Times New Roman" w:hAnsi="Times New Roman"/>
                <w:sz w:val="28"/>
                <w:szCs w:val="28"/>
              </w:rPr>
            </w:pPr>
          </w:p>
        </w:tc>
        <w:tc>
          <w:tcPr>
            <w:tcW w:w="3875"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TableText"/>
              <w:snapToGrid w:val="0"/>
              <w:rPr>
                <w:rFonts w:ascii="Times New Roman" w:hAnsi="Times New Roman"/>
                <w:sz w:val="28"/>
                <w:szCs w:val="28"/>
              </w:rPr>
            </w:pPr>
            <w:r w:rsidRPr="00D65891">
              <w:rPr>
                <w:rFonts w:ascii="Times New Roman" w:hAnsi="Times New Roman"/>
                <w:sz w:val="28"/>
                <w:szCs w:val="28"/>
              </w:rPr>
              <w:t>C, C++</w:t>
            </w:r>
          </w:p>
        </w:tc>
        <w:tc>
          <w:tcPr>
            <w:tcW w:w="1466" w:type="dxa"/>
            <w:gridSpan w:val="3"/>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2011</w:t>
            </w:r>
          </w:p>
        </w:tc>
        <w:tc>
          <w:tcPr>
            <w:tcW w:w="987"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3"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right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r>
      <w:tr w:rsidR="00613EF6" w:rsidRPr="00D65891" w:rsidTr="00393A53">
        <w:tblPrEx>
          <w:tblCellMar>
            <w:left w:w="10" w:type="dxa"/>
            <w:right w:w="10" w:type="dxa"/>
          </w:tblCellMar>
        </w:tblPrEx>
        <w:trPr>
          <w:gridBefore w:val="1"/>
          <w:wBefore w:w="98" w:type="dxa"/>
          <w:trHeight w:hRule="exact" w:val="419"/>
        </w:trPr>
        <w:tc>
          <w:tcPr>
            <w:tcW w:w="405"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TableText"/>
              <w:snapToGrid w:val="0"/>
              <w:rPr>
                <w:rFonts w:ascii="Times New Roman" w:hAnsi="Times New Roman"/>
                <w:sz w:val="28"/>
                <w:szCs w:val="28"/>
              </w:rPr>
            </w:pPr>
          </w:p>
        </w:tc>
        <w:tc>
          <w:tcPr>
            <w:tcW w:w="3875"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TableText"/>
              <w:snapToGrid w:val="0"/>
              <w:rPr>
                <w:rFonts w:ascii="Times New Roman" w:hAnsi="Times New Roman"/>
                <w:sz w:val="28"/>
                <w:szCs w:val="28"/>
              </w:rPr>
            </w:pPr>
            <w:r w:rsidRPr="00D65891">
              <w:rPr>
                <w:rFonts w:ascii="Times New Roman" w:hAnsi="Times New Roman"/>
                <w:sz w:val="28"/>
                <w:szCs w:val="28"/>
              </w:rPr>
              <w:t>Assembly</w:t>
            </w:r>
          </w:p>
        </w:tc>
        <w:tc>
          <w:tcPr>
            <w:tcW w:w="1466" w:type="dxa"/>
            <w:gridSpan w:val="3"/>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2009</w:t>
            </w:r>
          </w:p>
        </w:tc>
        <w:tc>
          <w:tcPr>
            <w:tcW w:w="987"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3"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right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r>
      <w:tr w:rsidR="00613EF6" w:rsidRPr="00D65891" w:rsidTr="00393A53">
        <w:tblPrEx>
          <w:tblCellMar>
            <w:left w:w="10" w:type="dxa"/>
            <w:right w:w="10" w:type="dxa"/>
          </w:tblCellMar>
        </w:tblPrEx>
        <w:trPr>
          <w:gridBefore w:val="1"/>
          <w:wBefore w:w="98" w:type="dxa"/>
          <w:trHeight w:hRule="exact" w:val="425"/>
        </w:trPr>
        <w:tc>
          <w:tcPr>
            <w:tcW w:w="405"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TableText"/>
              <w:snapToGrid w:val="0"/>
              <w:rPr>
                <w:rFonts w:ascii="Times New Roman" w:hAnsi="Times New Roman"/>
                <w:sz w:val="28"/>
                <w:szCs w:val="28"/>
              </w:rPr>
            </w:pPr>
          </w:p>
        </w:tc>
        <w:tc>
          <w:tcPr>
            <w:tcW w:w="3875"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TableText"/>
              <w:snapToGrid w:val="0"/>
              <w:rPr>
                <w:rFonts w:ascii="Times New Roman" w:hAnsi="Times New Roman"/>
                <w:sz w:val="28"/>
                <w:szCs w:val="28"/>
              </w:rPr>
            </w:pPr>
            <w:r w:rsidRPr="00D65891">
              <w:rPr>
                <w:rFonts w:ascii="Times New Roman" w:hAnsi="Times New Roman"/>
                <w:sz w:val="28"/>
                <w:szCs w:val="28"/>
              </w:rPr>
              <w:t>Asp.net</w:t>
            </w:r>
          </w:p>
        </w:tc>
        <w:tc>
          <w:tcPr>
            <w:tcW w:w="1466" w:type="dxa"/>
            <w:gridSpan w:val="3"/>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2011</w:t>
            </w:r>
          </w:p>
        </w:tc>
        <w:tc>
          <w:tcPr>
            <w:tcW w:w="987"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3" w:type="dxa"/>
            <w:gridSpan w:val="2"/>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right w:val="single" w:sz="4" w:space="0" w:color="C0C0C0"/>
            </w:tcBorders>
            <w:shd w:val="clear" w:color="auto" w:fill="auto"/>
            <w:vAlign w:val="center"/>
          </w:tcPr>
          <w:p w:rsidR="00613EF6" w:rsidRPr="00D65891" w:rsidRDefault="00613EF6" w:rsidP="008E7979">
            <w:pPr>
              <w:pStyle w:val="Centered"/>
              <w:snapToGrid w:val="0"/>
              <w:rPr>
                <w:rFonts w:ascii="Times New Roman" w:hAnsi="Times New Roman"/>
                <w:sz w:val="28"/>
                <w:szCs w:val="28"/>
              </w:rPr>
            </w:pPr>
          </w:p>
        </w:tc>
      </w:tr>
      <w:tr w:rsidR="00613EF6" w:rsidRPr="00D65891" w:rsidTr="00393A53">
        <w:tblPrEx>
          <w:tblCellMar>
            <w:left w:w="10" w:type="dxa"/>
            <w:right w:w="10" w:type="dxa"/>
          </w:tblCellMar>
        </w:tblPrEx>
        <w:trPr>
          <w:gridBefore w:val="1"/>
          <w:wBefore w:w="98" w:type="dxa"/>
          <w:trHeight w:hRule="exact" w:val="430"/>
        </w:trPr>
        <w:tc>
          <w:tcPr>
            <w:tcW w:w="405"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TableText"/>
              <w:snapToGrid w:val="0"/>
              <w:rPr>
                <w:rFonts w:ascii="Times New Roman" w:hAnsi="Times New Roman"/>
                <w:sz w:val="28"/>
                <w:szCs w:val="28"/>
              </w:rPr>
            </w:pPr>
          </w:p>
        </w:tc>
        <w:tc>
          <w:tcPr>
            <w:tcW w:w="3875" w:type="dxa"/>
            <w:gridSpan w:val="2"/>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TableText"/>
              <w:snapToGrid w:val="0"/>
              <w:rPr>
                <w:rFonts w:ascii="Times New Roman" w:hAnsi="Times New Roman"/>
                <w:sz w:val="28"/>
                <w:szCs w:val="28"/>
              </w:rPr>
            </w:pPr>
            <w:r w:rsidRPr="00D65891">
              <w:rPr>
                <w:rFonts w:ascii="Times New Roman" w:hAnsi="Times New Roman"/>
                <w:sz w:val="28"/>
                <w:szCs w:val="28"/>
              </w:rPr>
              <w:t>Visual Basic</w:t>
            </w:r>
          </w:p>
        </w:tc>
        <w:tc>
          <w:tcPr>
            <w:tcW w:w="1466" w:type="dxa"/>
            <w:gridSpan w:val="3"/>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2011</w:t>
            </w:r>
          </w:p>
        </w:tc>
        <w:tc>
          <w:tcPr>
            <w:tcW w:w="987" w:type="dxa"/>
            <w:gridSpan w:val="2"/>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3" w:type="dxa"/>
            <w:gridSpan w:val="2"/>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r>
      <w:tr w:rsidR="00613EF6" w:rsidRPr="00D65891" w:rsidTr="00393A53">
        <w:trPr>
          <w:gridBefore w:val="1"/>
          <w:wBefore w:w="98" w:type="dxa"/>
          <w:trHeight w:hRule="exact" w:val="440"/>
        </w:trPr>
        <w:tc>
          <w:tcPr>
            <w:tcW w:w="10702" w:type="dxa"/>
            <w:gridSpan w:val="13"/>
            <w:tcBorders>
              <w:top w:val="single" w:sz="4" w:space="0" w:color="C0C0C0"/>
              <w:left w:val="single" w:sz="4" w:space="0" w:color="C0C0C0"/>
              <w:bottom w:val="single" w:sz="4" w:space="0" w:color="C0C0C0"/>
              <w:right w:val="single" w:sz="4" w:space="0" w:color="C0C0C0"/>
            </w:tcBorders>
            <w:shd w:val="clear" w:color="auto" w:fill="auto"/>
          </w:tcPr>
          <w:p w:rsidR="00613EF6" w:rsidRPr="00D65891" w:rsidRDefault="00613EF6" w:rsidP="008E7979">
            <w:pPr>
              <w:pStyle w:val="SkillItem"/>
              <w:snapToGrid w:val="0"/>
              <w:rPr>
                <w:rFonts w:ascii="Times New Roman" w:hAnsi="Times New Roman" w:cs="Times New Roman"/>
                <w:sz w:val="28"/>
                <w:szCs w:val="28"/>
              </w:rPr>
            </w:pPr>
            <w:r w:rsidRPr="00D65891">
              <w:rPr>
                <w:rFonts w:ascii="Times New Roman" w:hAnsi="Times New Roman" w:cs="Times New Roman"/>
                <w:sz w:val="28"/>
                <w:szCs w:val="28"/>
              </w:rPr>
              <w:t>Database</w:t>
            </w:r>
          </w:p>
        </w:tc>
      </w:tr>
      <w:tr w:rsidR="00613EF6" w:rsidRPr="00D65891" w:rsidTr="00393A53">
        <w:tblPrEx>
          <w:tblCellMar>
            <w:left w:w="10" w:type="dxa"/>
            <w:right w:w="10" w:type="dxa"/>
          </w:tblCellMar>
        </w:tblPrEx>
        <w:trPr>
          <w:gridBefore w:val="1"/>
          <w:wBefore w:w="98" w:type="dxa"/>
          <w:trHeight w:hRule="exact" w:val="439"/>
        </w:trPr>
        <w:tc>
          <w:tcPr>
            <w:tcW w:w="405"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TableText"/>
              <w:snapToGrid w:val="0"/>
              <w:rPr>
                <w:rFonts w:ascii="Times New Roman" w:hAnsi="Times New Roman"/>
                <w:sz w:val="28"/>
                <w:szCs w:val="28"/>
              </w:rPr>
            </w:pPr>
          </w:p>
        </w:tc>
        <w:tc>
          <w:tcPr>
            <w:tcW w:w="4125" w:type="dxa"/>
            <w:gridSpan w:val="3"/>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TableText"/>
              <w:snapToGrid w:val="0"/>
              <w:rPr>
                <w:rFonts w:ascii="Times New Roman" w:hAnsi="Times New Roman"/>
                <w:sz w:val="28"/>
                <w:szCs w:val="28"/>
              </w:rPr>
            </w:pPr>
            <w:r w:rsidRPr="00D65891">
              <w:rPr>
                <w:rFonts w:ascii="Times New Roman" w:eastAsia="MS Mincho" w:hAnsi="Times New Roman"/>
                <w:sz w:val="28"/>
                <w:szCs w:val="28"/>
              </w:rPr>
              <w:t>MS SQL Server</w:t>
            </w:r>
          </w:p>
        </w:tc>
        <w:tc>
          <w:tcPr>
            <w:tcW w:w="1260" w:type="dxa"/>
            <w:gridSpan w:val="3"/>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2011</w:t>
            </w:r>
          </w:p>
        </w:tc>
        <w:tc>
          <w:tcPr>
            <w:tcW w:w="943"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3" w:type="dxa"/>
            <w:gridSpan w:val="2"/>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r>
      <w:tr w:rsidR="00613EF6" w:rsidRPr="00D65891" w:rsidTr="00393A53">
        <w:tblPrEx>
          <w:tblCellMar>
            <w:left w:w="10" w:type="dxa"/>
            <w:right w:w="10" w:type="dxa"/>
          </w:tblCellMar>
        </w:tblPrEx>
        <w:trPr>
          <w:gridBefore w:val="1"/>
          <w:wBefore w:w="98" w:type="dxa"/>
          <w:trHeight w:hRule="exact" w:val="374"/>
        </w:trPr>
        <w:tc>
          <w:tcPr>
            <w:tcW w:w="405"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TableText"/>
              <w:snapToGrid w:val="0"/>
              <w:rPr>
                <w:rFonts w:ascii="Times New Roman" w:hAnsi="Times New Roman"/>
                <w:sz w:val="28"/>
                <w:szCs w:val="28"/>
              </w:rPr>
            </w:pPr>
          </w:p>
        </w:tc>
        <w:tc>
          <w:tcPr>
            <w:tcW w:w="4125" w:type="dxa"/>
            <w:gridSpan w:val="3"/>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TableText"/>
              <w:snapToGrid w:val="0"/>
              <w:rPr>
                <w:rFonts w:ascii="Times New Roman" w:hAnsi="Times New Roman"/>
                <w:sz w:val="28"/>
                <w:szCs w:val="28"/>
              </w:rPr>
            </w:pPr>
            <w:r w:rsidRPr="00D65891">
              <w:rPr>
                <w:rFonts w:ascii="Times New Roman" w:hAnsi="Times New Roman"/>
                <w:sz w:val="28"/>
                <w:szCs w:val="28"/>
              </w:rPr>
              <w:t>MySQL</w:t>
            </w:r>
          </w:p>
        </w:tc>
        <w:tc>
          <w:tcPr>
            <w:tcW w:w="1260" w:type="dxa"/>
            <w:gridSpan w:val="3"/>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2013</w:t>
            </w:r>
          </w:p>
        </w:tc>
        <w:tc>
          <w:tcPr>
            <w:tcW w:w="943"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2"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3" w:type="dxa"/>
            <w:gridSpan w:val="2"/>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r>
      <w:tr w:rsidR="00613EF6" w:rsidRPr="00D65891" w:rsidTr="00393A53">
        <w:tblPrEx>
          <w:tblCellMar>
            <w:left w:w="10" w:type="dxa"/>
            <w:right w:w="10" w:type="dxa"/>
          </w:tblCellMar>
        </w:tblPrEx>
        <w:trPr>
          <w:gridBefore w:val="1"/>
          <w:wBefore w:w="98" w:type="dxa"/>
          <w:trHeight w:hRule="exact" w:val="374"/>
        </w:trPr>
        <w:tc>
          <w:tcPr>
            <w:tcW w:w="405"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TableText"/>
              <w:snapToGrid w:val="0"/>
              <w:rPr>
                <w:rFonts w:ascii="Times New Roman" w:hAnsi="Times New Roman"/>
                <w:sz w:val="28"/>
                <w:szCs w:val="28"/>
              </w:rPr>
            </w:pPr>
          </w:p>
        </w:tc>
        <w:tc>
          <w:tcPr>
            <w:tcW w:w="4125" w:type="dxa"/>
            <w:gridSpan w:val="3"/>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TableText"/>
              <w:snapToGrid w:val="0"/>
              <w:rPr>
                <w:rFonts w:ascii="Times New Roman" w:hAnsi="Times New Roman"/>
                <w:sz w:val="28"/>
                <w:szCs w:val="28"/>
              </w:rPr>
            </w:pPr>
            <w:r w:rsidRPr="00D65891">
              <w:rPr>
                <w:rFonts w:ascii="Times New Roman" w:hAnsi="Times New Roman"/>
                <w:sz w:val="28"/>
                <w:szCs w:val="28"/>
              </w:rPr>
              <w:t>MS Access</w:t>
            </w:r>
          </w:p>
        </w:tc>
        <w:tc>
          <w:tcPr>
            <w:tcW w:w="1260" w:type="dxa"/>
            <w:gridSpan w:val="3"/>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r w:rsidRPr="00D65891">
              <w:rPr>
                <w:rFonts w:ascii="Times New Roman" w:hAnsi="Times New Roman"/>
                <w:sz w:val="28"/>
                <w:szCs w:val="28"/>
              </w:rPr>
              <w:t>2010</w:t>
            </w:r>
          </w:p>
        </w:tc>
        <w:tc>
          <w:tcPr>
            <w:tcW w:w="943"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3" w:type="dxa"/>
            <w:gridSpan w:val="2"/>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2"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r>
      <w:tr w:rsidR="00613EF6" w:rsidRPr="00D65891" w:rsidTr="00393A53">
        <w:tblPrEx>
          <w:tblCellMar>
            <w:left w:w="10" w:type="dxa"/>
            <w:right w:w="10" w:type="dxa"/>
          </w:tblCellMar>
        </w:tblPrEx>
        <w:trPr>
          <w:gridBefore w:val="1"/>
          <w:wBefore w:w="98" w:type="dxa"/>
          <w:trHeight w:hRule="exact" w:val="361"/>
        </w:trPr>
        <w:tc>
          <w:tcPr>
            <w:tcW w:w="10702" w:type="dxa"/>
            <w:gridSpan w:val="13"/>
            <w:tcBorders>
              <w:top w:val="single" w:sz="4" w:space="0" w:color="C0C0C0"/>
              <w:left w:val="single" w:sz="4" w:space="0" w:color="C0C0C0"/>
              <w:bottom w:val="single" w:sz="4" w:space="0" w:color="C0C0C0"/>
              <w:right w:val="single" w:sz="4" w:space="0" w:color="C0C0C0"/>
            </w:tcBorders>
            <w:shd w:val="clear" w:color="auto" w:fill="auto"/>
          </w:tcPr>
          <w:p w:rsidR="00613EF6" w:rsidRPr="004E3743" w:rsidRDefault="00613EF6" w:rsidP="008E7979">
            <w:pPr>
              <w:pStyle w:val="Centered"/>
              <w:snapToGrid w:val="0"/>
              <w:jc w:val="left"/>
              <w:rPr>
                <w:rFonts w:ascii="Times New Roman" w:hAnsi="Times New Roman"/>
                <w:b/>
                <w:sz w:val="28"/>
                <w:szCs w:val="28"/>
              </w:rPr>
            </w:pPr>
            <w:r>
              <w:rPr>
                <w:rFonts w:ascii="Times New Roman" w:hAnsi="Times New Roman"/>
                <w:b/>
                <w:sz w:val="28"/>
                <w:szCs w:val="28"/>
              </w:rPr>
              <w:t>Công cụ kiểm thử tự động</w:t>
            </w:r>
          </w:p>
        </w:tc>
      </w:tr>
      <w:tr w:rsidR="00613EF6" w:rsidRPr="00D65891" w:rsidTr="00393A53">
        <w:tblPrEx>
          <w:tblCellMar>
            <w:left w:w="10" w:type="dxa"/>
            <w:right w:w="10" w:type="dxa"/>
          </w:tblCellMar>
        </w:tblPrEx>
        <w:trPr>
          <w:gridBefore w:val="1"/>
          <w:wBefore w:w="98" w:type="dxa"/>
          <w:trHeight w:hRule="exact" w:val="411"/>
        </w:trPr>
        <w:tc>
          <w:tcPr>
            <w:tcW w:w="405"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TableText"/>
              <w:snapToGrid w:val="0"/>
              <w:rPr>
                <w:rFonts w:ascii="Times New Roman" w:hAnsi="Times New Roman"/>
                <w:sz w:val="28"/>
                <w:szCs w:val="28"/>
              </w:rPr>
            </w:pPr>
          </w:p>
        </w:tc>
        <w:tc>
          <w:tcPr>
            <w:tcW w:w="4125" w:type="dxa"/>
            <w:gridSpan w:val="3"/>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TableText"/>
              <w:snapToGrid w:val="0"/>
              <w:rPr>
                <w:rFonts w:ascii="Times New Roman" w:hAnsi="Times New Roman"/>
                <w:sz w:val="28"/>
                <w:szCs w:val="28"/>
              </w:rPr>
            </w:pPr>
            <w:r>
              <w:rPr>
                <w:rFonts w:ascii="Times New Roman" w:hAnsi="Times New Roman"/>
                <w:sz w:val="28"/>
                <w:szCs w:val="28"/>
              </w:rPr>
              <w:t>QuickTest Pro</w:t>
            </w:r>
          </w:p>
        </w:tc>
        <w:tc>
          <w:tcPr>
            <w:tcW w:w="1260" w:type="dxa"/>
            <w:gridSpan w:val="3"/>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t>2013</w:t>
            </w:r>
          </w:p>
        </w:tc>
        <w:tc>
          <w:tcPr>
            <w:tcW w:w="943"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3" w:type="dxa"/>
            <w:gridSpan w:val="2"/>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2" w:type="dxa"/>
            <w:tcBorders>
              <w:top w:val="single" w:sz="4" w:space="0" w:color="C0C0C0"/>
              <w:left w:val="single" w:sz="4" w:space="0" w:color="C0C0C0"/>
              <w:bottom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rsidR="00613EF6" w:rsidRPr="00D65891" w:rsidRDefault="00613EF6" w:rsidP="008E7979">
            <w:pPr>
              <w:pStyle w:val="Centered"/>
              <w:snapToGrid w:val="0"/>
              <w:rPr>
                <w:rFonts w:ascii="Times New Roman" w:hAnsi="Times New Roman"/>
                <w:sz w:val="28"/>
                <w:szCs w:val="28"/>
              </w:rPr>
            </w:pPr>
          </w:p>
        </w:tc>
      </w:tr>
      <w:tr w:rsidR="00393A53" w:rsidRPr="00D65891" w:rsidTr="00393A53">
        <w:tblPrEx>
          <w:tblCellMar>
            <w:left w:w="10" w:type="dxa"/>
            <w:right w:w="10" w:type="dxa"/>
          </w:tblCellMar>
        </w:tblPrEx>
        <w:trPr>
          <w:gridBefore w:val="1"/>
          <w:wBefore w:w="98" w:type="dxa"/>
          <w:trHeight w:hRule="exact" w:val="435"/>
        </w:trPr>
        <w:tc>
          <w:tcPr>
            <w:tcW w:w="10702" w:type="dxa"/>
            <w:gridSpan w:val="13"/>
            <w:tcBorders>
              <w:top w:val="single" w:sz="4" w:space="0" w:color="C0C0C0"/>
              <w:left w:val="single" w:sz="4" w:space="0" w:color="C0C0C0"/>
              <w:bottom w:val="single" w:sz="4" w:space="0" w:color="C0C0C0"/>
              <w:right w:val="single" w:sz="4" w:space="0" w:color="C0C0C0"/>
            </w:tcBorders>
            <w:shd w:val="clear" w:color="auto" w:fill="auto"/>
          </w:tcPr>
          <w:p w:rsidR="00393A53" w:rsidRPr="004E3743" w:rsidRDefault="00393A53" w:rsidP="008E7979">
            <w:pPr>
              <w:pStyle w:val="Centered"/>
              <w:snapToGrid w:val="0"/>
              <w:jc w:val="left"/>
              <w:rPr>
                <w:rFonts w:ascii="Times New Roman" w:hAnsi="Times New Roman"/>
                <w:b/>
                <w:sz w:val="28"/>
                <w:szCs w:val="28"/>
              </w:rPr>
            </w:pPr>
            <w:r>
              <w:rPr>
                <w:rFonts w:ascii="Times New Roman" w:hAnsi="Times New Roman"/>
                <w:b/>
                <w:sz w:val="28"/>
                <w:szCs w:val="28"/>
              </w:rPr>
              <w:t>Công cụ quản lý lỗi</w:t>
            </w:r>
          </w:p>
        </w:tc>
      </w:tr>
      <w:tr w:rsidR="00393A53" w:rsidRPr="00D65891" w:rsidTr="00393A53">
        <w:tblPrEx>
          <w:tblCellMar>
            <w:left w:w="10" w:type="dxa"/>
            <w:right w:w="10" w:type="dxa"/>
          </w:tblCellMar>
        </w:tblPrEx>
        <w:trPr>
          <w:gridBefore w:val="1"/>
          <w:wBefore w:w="98" w:type="dxa"/>
          <w:trHeight w:hRule="exact" w:val="415"/>
        </w:trPr>
        <w:tc>
          <w:tcPr>
            <w:tcW w:w="405" w:type="dxa"/>
            <w:tcBorders>
              <w:top w:val="single" w:sz="4" w:space="0" w:color="C0C0C0"/>
              <w:left w:val="single" w:sz="4" w:space="0" w:color="C0C0C0"/>
              <w:bottom w:val="single" w:sz="4" w:space="0" w:color="C0C0C0"/>
            </w:tcBorders>
            <w:shd w:val="clear" w:color="auto" w:fill="auto"/>
          </w:tcPr>
          <w:p w:rsidR="00393A53" w:rsidRPr="00D65891" w:rsidRDefault="00393A53" w:rsidP="008E7979">
            <w:pPr>
              <w:pStyle w:val="TableText"/>
              <w:snapToGrid w:val="0"/>
              <w:rPr>
                <w:rFonts w:ascii="Times New Roman" w:hAnsi="Times New Roman"/>
                <w:sz w:val="28"/>
                <w:szCs w:val="28"/>
              </w:rPr>
            </w:pPr>
          </w:p>
        </w:tc>
        <w:tc>
          <w:tcPr>
            <w:tcW w:w="4125" w:type="dxa"/>
            <w:gridSpan w:val="3"/>
            <w:tcBorders>
              <w:top w:val="single" w:sz="4" w:space="0" w:color="C0C0C0"/>
              <w:left w:val="single" w:sz="4" w:space="0" w:color="C0C0C0"/>
              <w:bottom w:val="single" w:sz="4" w:space="0" w:color="C0C0C0"/>
            </w:tcBorders>
            <w:shd w:val="clear" w:color="auto" w:fill="auto"/>
          </w:tcPr>
          <w:p w:rsidR="00393A53" w:rsidRDefault="00393A53" w:rsidP="008E7979">
            <w:pPr>
              <w:pStyle w:val="TableText"/>
              <w:snapToGrid w:val="0"/>
              <w:rPr>
                <w:rFonts w:ascii="Times New Roman" w:hAnsi="Times New Roman"/>
                <w:sz w:val="28"/>
                <w:szCs w:val="28"/>
              </w:rPr>
            </w:pPr>
            <w:r>
              <w:rPr>
                <w:rFonts w:ascii="Times New Roman" w:hAnsi="Times New Roman"/>
                <w:sz w:val="28"/>
                <w:szCs w:val="28"/>
              </w:rPr>
              <w:t xml:space="preserve">Mantis </w:t>
            </w:r>
          </w:p>
        </w:tc>
        <w:tc>
          <w:tcPr>
            <w:tcW w:w="1260" w:type="dxa"/>
            <w:gridSpan w:val="3"/>
            <w:tcBorders>
              <w:top w:val="single" w:sz="4" w:space="0" w:color="C0C0C0"/>
              <w:left w:val="single" w:sz="4" w:space="0" w:color="C0C0C0"/>
              <w:bottom w:val="single" w:sz="4" w:space="0" w:color="C0C0C0"/>
            </w:tcBorders>
            <w:shd w:val="clear" w:color="auto" w:fill="auto"/>
          </w:tcPr>
          <w:p w:rsidR="00393A53" w:rsidRDefault="00393A53" w:rsidP="008E7979">
            <w:pPr>
              <w:pStyle w:val="Centered"/>
              <w:snapToGrid w:val="0"/>
              <w:rPr>
                <w:rFonts w:ascii="Times New Roman" w:hAnsi="Times New Roman"/>
                <w:sz w:val="28"/>
                <w:szCs w:val="28"/>
              </w:rPr>
            </w:pPr>
            <w:r>
              <w:rPr>
                <w:rFonts w:ascii="Times New Roman" w:hAnsi="Times New Roman"/>
                <w:sz w:val="28"/>
                <w:szCs w:val="28"/>
              </w:rPr>
              <w:t>2013</w:t>
            </w:r>
          </w:p>
        </w:tc>
        <w:tc>
          <w:tcPr>
            <w:tcW w:w="943" w:type="dxa"/>
            <w:tcBorders>
              <w:top w:val="single" w:sz="4" w:space="0" w:color="C0C0C0"/>
              <w:left w:val="single" w:sz="4" w:space="0" w:color="C0C0C0"/>
              <w:bottom w:val="single" w:sz="4" w:space="0" w:color="C0C0C0"/>
            </w:tcBorders>
            <w:shd w:val="clear" w:color="auto" w:fill="auto"/>
          </w:tcPr>
          <w:p w:rsidR="00393A53" w:rsidRPr="00D65891" w:rsidRDefault="00393A53"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tcPr>
          <w:p w:rsidR="00393A53" w:rsidRPr="00D65891" w:rsidRDefault="00393A53" w:rsidP="008E7979">
            <w:pPr>
              <w:pStyle w:val="Centered"/>
              <w:snapToGrid w:val="0"/>
              <w:rPr>
                <w:rFonts w:ascii="Times New Roman" w:hAnsi="Times New Roman"/>
                <w:sz w:val="28"/>
                <w:szCs w:val="28"/>
              </w:rPr>
            </w:pPr>
          </w:p>
        </w:tc>
        <w:tc>
          <w:tcPr>
            <w:tcW w:w="993" w:type="dxa"/>
            <w:gridSpan w:val="2"/>
            <w:tcBorders>
              <w:top w:val="single" w:sz="4" w:space="0" w:color="C0C0C0"/>
              <w:left w:val="single" w:sz="4" w:space="0" w:color="C0C0C0"/>
              <w:bottom w:val="single" w:sz="4" w:space="0" w:color="C0C0C0"/>
            </w:tcBorders>
            <w:shd w:val="clear" w:color="auto" w:fill="auto"/>
          </w:tcPr>
          <w:p w:rsidR="00393A53" w:rsidRDefault="00393A53"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tcPr>
          <w:p w:rsidR="00393A53" w:rsidRPr="00D65891" w:rsidRDefault="00393A53"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rsidR="00393A53" w:rsidRPr="00D65891" w:rsidRDefault="00393A53" w:rsidP="008E7979">
            <w:pPr>
              <w:pStyle w:val="Centered"/>
              <w:snapToGrid w:val="0"/>
              <w:rPr>
                <w:rFonts w:ascii="Times New Roman" w:hAnsi="Times New Roman"/>
                <w:sz w:val="28"/>
                <w:szCs w:val="28"/>
              </w:rPr>
            </w:pPr>
          </w:p>
        </w:tc>
      </w:tr>
      <w:tr w:rsidR="00393A53" w:rsidRPr="00D65891" w:rsidTr="00393A53">
        <w:tblPrEx>
          <w:tblCellMar>
            <w:left w:w="10" w:type="dxa"/>
            <w:right w:w="10" w:type="dxa"/>
          </w:tblCellMar>
        </w:tblPrEx>
        <w:trPr>
          <w:gridBefore w:val="1"/>
          <w:wBefore w:w="98" w:type="dxa"/>
          <w:trHeight w:hRule="exact" w:val="421"/>
        </w:trPr>
        <w:tc>
          <w:tcPr>
            <w:tcW w:w="405" w:type="dxa"/>
            <w:tcBorders>
              <w:top w:val="single" w:sz="4" w:space="0" w:color="C0C0C0"/>
              <w:left w:val="single" w:sz="4" w:space="0" w:color="C0C0C0"/>
              <w:bottom w:val="single" w:sz="4" w:space="0" w:color="C0C0C0"/>
            </w:tcBorders>
            <w:shd w:val="clear" w:color="auto" w:fill="auto"/>
          </w:tcPr>
          <w:p w:rsidR="00393A53" w:rsidRPr="00D65891" w:rsidRDefault="00393A53" w:rsidP="008E7979">
            <w:pPr>
              <w:pStyle w:val="TableText"/>
              <w:snapToGrid w:val="0"/>
              <w:rPr>
                <w:rFonts w:ascii="Times New Roman" w:hAnsi="Times New Roman"/>
                <w:sz w:val="28"/>
                <w:szCs w:val="28"/>
              </w:rPr>
            </w:pPr>
          </w:p>
        </w:tc>
        <w:tc>
          <w:tcPr>
            <w:tcW w:w="4125" w:type="dxa"/>
            <w:gridSpan w:val="3"/>
            <w:tcBorders>
              <w:top w:val="single" w:sz="4" w:space="0" w:color="C0C0C0"/>
              <w:left w:val="single" w:sz="4" w:space="0" w:color="C0C0C0"/>
              <w:bottom w:val="single" w:sz="4" w:space="0" w:color="C0C0C0"/>
            </w:tcBorders>
            <w:shd w:val="clear" w:color="auto" w:fill="auto"/>
          </w:tcPr>
          <w:p w:rsidR="00393A53" w:rsidRDefault="00393A53" w:rsidP="008E7979">
            <w:pPr>
              <w:pStyle w:val="TableText"/>
              <w:snapToGrid w:val="0"/>
              <w:rPr>
                <w:rFonts w:ascii="Times New Roman" w:hAnsi="Times New Roman"/>
                <w:sz w:val="28"/>
                <w:szCs w:val="28"/>
              </w:rPr>
            </w:pPr>
            <w:r>
              <w:rPr>
                <w:rFonts w:ascii="Times New Roman" w:hAnsi="Times New Roman"/>
                <w:sz w:val="28"/>
                <w:szCs w:val="28"/>
              </w:rPr>
              <w:t>Jira</w:t>
            </w:r>
          </w:p>
        </w:tc>
        <w:tc>
          <w:tcPr>
            <w:tcW w:w="1260" w:type="dxa"/>
            <w:gridSpan w:val="3"/>
            <w:tcBorders>
              <w:top w:val="single" w:sz="4" w:space="0" w:color="C0C0C0"/>
              <w:left w:val="single" w:sz="4" w:space="0" w:color="C0C0C0"/>
              <w:bottom w:val="single" w:sz="4" w:space="0" w:color="C0C0C0"/>
            </w:tcBorders>
            <w:shd w:val="clear" w:color="auto" w:fill="auto"/>
          </w:tcPr>
          <w:p w:rsidR="00393A53" w:rsidRDefault="00393A53" w:rsidP="008E7979">
            <w:pPr>
              <w:pStyle w:val="Centered"/>
              <w:snapToGrid w:val="0"/>
              <w:rPr>
                <w:rFonts w:ascii="Times New Roman" w:hAnsi="Times New Roman"/>
                <w:sz w:val="28"/>
                <w:szCs w:val="28"/>
              </w:rPr>
            </w:pPr>
            <w:r>
              <w:rPr>
                <w:rFonts w:ascii="Times New Roman" w:hAnsi="Times New Roman"/>
                <w:sz w:val="28"/>
                <w:szCs w:val="28"/>
              </w:rPr>
              <w:t>2013</w:t>
            </w:r>
          </w:p>
        </w:tc>
        <w:tc>
          <w:tcPr>
            <w:tcW w:w="943" w:type="dxa"/>
            <w:tcBorders>
              <w:top w:val="single" w:sz="4" w:space="0" w:color="C0C0C0"/>
              <w:left w:val="single" w:sz="4" w:space="0" w:color="C0C0C0"/>
              <w:bottom w:val="single" w:sz="4" w:space="0" w:color="C0C0C0"/>
            </w:tcBorders>
            <w:shd w:val="clear" w:color="auto" w:fill="auto"/>
          </w:tcPr>
          <w:p w:rsidR="00393A53" w:rsidRPr="00D65891" w:rsidRDefault="00393A53"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tcPr>
          <w:p w:rsidR="00393A53" w:rsidRPr="00D65891" w:rsidRDefault="00393A53" w:rsidP="008E7979">
            <w:pPr>
              <w:pStyle w:val="Centered"/>
              <w:snapToGrid w:val="0"/>
              <w:rPr>
                <w:rFonts w:ascii="Times New Roman" w:hAnsi="Times New Roman"/>
                <w:sz w:val="28"/>
                <w:szCs w:val="28"/>
              </w:rPr>
            </w:pPr>
          </w:p>
        </w:tc>
        <w:tc>
          <w:tcPr>
            <w:tcW w:w="993" w:type="dxa"/>
            <w:gridSpan w:val="2"/>
            <w:tcBorders>
              <w:top w:val="single" w:sz="4" w:space="0" w:color="C0C0C0"/>
              <w:left w:val="single" w:sz="4" w:space="0" w:color="C0C0C0"/>
              <w:bottom w:val="single" w:sz="4" w:space="0" w:color="C0C0C0"/>
            </w:tcBorders>
            <w:shd w:val="clear" w:color="auto" w:fill="auto"/>
          </w:tcPr>
          <w:p w:rsidR="00393A53" w:rsidRDefault="00393A53"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2" w:type="dxa"/>
            <w:tcBorders>
              <w:top w:val="single" w:sz="4" w:space="0" w:color="C0C0C0"/>
              <w:left w:val="single" w:sz="4" w:space="0" w:color="C0C0C0"/>
              <w:bottom w:val="single" w:sz="4" w:space="0" w:color="C0C0C0"/>
            </w:tcBorders>
            <w:shd w:val="clear" w:color="auto" w:fill="auto"/>
          </w:tcPr>
          <w:p w:rsidR="00393A53" w:rsidRPr="00D65891" w:rsidRDefault="00393A53"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rsidR="00393A53" w:rsidRPr="00D65891" w:rsidRDefault="00393A53" w:rsidP="008E7979">
            <w:pPr>
              <w:pStyle w:val="Centered"/>
              <w:snapToGrid w:val="0"/>
              <w:rPr>
                <w:rFonts w:ascii="Times New Roman" w:hAnsi="Times New Roman"/>
                <w:sz w:val="28"/>
                <w:szCs w:val="28"/>
              </w:rPr>
            </w:pPr>
          </w:p>
        </w:tc>
      </w:tr>
      <w:tr w:rsidR="00393A53" w:rsidRPr="00D65891" w:rsidTr="00393A53">
        <w:tblPrEx>
          <w:tblCellMar>
            <w:left w:w="10" w:type="dxa"/>
            <w:right w:w="10" w:type="dxa"/>
          </w:tblCellMar>
        </w:tblPrEx>
        <w:trPr>
          <w:gridBefore w:val="1"/>
          <w:wBefore w:w="98" w:type="dxa"/>
          <w:trHeight w:hRule="exact" w:val="427"/>
        </w:trPr>
        <w:tc>
          <w:tcPr>
            <w:tcW w:w="405" w:type="dxa"/>
            <w:tcBorders>
              <w:top w:val="single" w:sz="4" w:space="0" w:color="C0C0C0"/>
              <w:left w:val="single" w:sz="4" w:space="0" w:color="C0C0C0"/>
              <w:bottom w:val="single" w:sz="4" w:space="0" w:color="C0C0C0"/>
            </w:tcBorders>
            <w:shd w:val="clear" w:color="auto" w:fill="auto"/>
          </w:tcPr>
          <w:p w:rsidR="00393A53" w:rsidRPr="00D65891" w:rsidRDefault="00393A53" w:rsidP="008E7979">
            <w:pPr>
              <w:pStyle w:val="TableText"/>
              <w:snapToGrid w:val="0"/>
              <w:rPr>
                <w:rFonts w:ascii="Times New Roman" w:hAnsi="Times New Roman"/>
                <w:sz w:val="28"/>
                <w:szCs w:val="28"/>
              </w:rPr>
            </w:pPr>
          </w:p>
        </w:tc>
        <w:tc>
          <w:tcPr>
            <w:tcW w:w="4125" w:type="dxa"/>
            <w:gridSpan w:val="3"/>
            <w:tcBorders>
              <w:top w:val="single" w:sz="4" w:space="0" w:color="C0C0C0"/>
              <w:left w:val="single" w:sz="4" w:space="0" w:color="C0C0C0"/>
              <w:bottom w:val="single" w:sz="4" w:space="0" w:color="C0C0C0"/>
            </w:tcBorders>
            <w:shd w:val="clear" w:color="auto" w:fill="auto"/>
          </w:tcPr>
          <w:p w:rsidR="00393A53" w:rsidRDefault="00393A53" w:rsidP="008E7979">
            <w:pPr>
              <w:pStyle w:val="TableText"/>
              <w:snapToGrid w:val="0"/>
              <w:rPr>
                <w:rFonts w:ascii="Times New Roman" w:hAnsi="Times New Roman"/>
                <w:sz w:val="28"/>
                <w:szCs w:val="28"/>
              </w:rPr>
            </w:pPr>
            <w:r>
              <w:rPr>
                <w:rFonts w:ascii="Times New Roman" w:hAnsi="Times New Roman"/>
                <w:sz w:val="28"/>
                <w:szCs w:val="28"/>
              </w:rPr>
              <w:t>Redmine</w:t>
            </w:r>
          </w:p>
        </w:tc>
        <w:tc>
          <w:tcPr>
            <w:tcW w:w="1260" w:type="dxa"/>
            <w:gridSpan w:val="3"/>
            <w:tcBorders>
              <w:top w:val="single" w:sz="4" w:space="0" w:color="C0C0C0"/>
              <w:left w:val="single" w:sz="4" w:space="0" w:color="C0C0C0"/>
              <w:bottom w:val="single" w:sz="4" w:space="0" w:color="C0C0C0"/>
            </w:tcBorders>
            <w:shd w:val="clear" w:color="auto" w:fill="auto"/>
          </w:tcPr>
          <w:p w:rsidR="00393A53" w:rsidRDefault="00393A53" w:rsidP="008E7979">
            <w:pPr>
              <w:pStyle w:val="Centered"/>
              <w:snapToGrid w:val="0"/>
              <w:rPr>
                <w:rFonts w:ascii="Times New Roman" w:hAnsi="Times New Roman"/>
                <w:sz w:val="28"/>
                <w:szCs w:val="28"/>
              </w:rPr>
            </w:pPr>
            <w:r>
              <w:rPr>
                <w:rFonts w:ascii="Times New Roman" w:hAnsi="Times New Roman"/>
                <w:sz w:val="28"/>
                <w:szCs w:val="28"/>
              </w:rPr>
              <w:t>2013</w:t>
            </w:r>
          </w:p>
        </w:tc>
        <w:tc>
          <w:tcPr>
            <w:tcW w:w="943" w:type="dxa"/>
            <w:tcBorders>
              <w:top w:val="single" w:sz="4" w:space="0" w:color="C0C0C0"/>
              <w:left w:val="single" w:sz="4" w:space="0" w:color="C0C0C0"/>
              <w:bottom w:val="single" w:sz="4" w:space="0" w:color="C0C0C0"/>
            </w:tcBorders>
            <w:shd w:val="clear" w:color="auto" w:fill="auto"/>
          </w:tcPr>
          <w:p w:rsidR="00393A53" w:rsidRPr="00D65891" w:rsidRDefault="00393A53"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tcBorders>
            <w:shd w:val="clear" w:color="auto" w:fill="auto"/>
          </w:tcPr>
          <w:p w:rsidR="00393A53" w:rsidRPr="00D65891" w:rsidRDefault="00393A53" w:rsidP="008E7979">
            <w:pPr>
              <w:pStyle w:val="Centered"/>
              <w:snapToGrid w:val="0"/>
              <w:rPr>
                <w:rFonts w:ascii="Times New Roman" w:hAnsi="Times New Roman"/>
                <w:sz w:val="28"/>
                <w:szCs w:val="28"/>
              </w:rPr>
            </w:pPr>
          </w:p>
        </w:tc>
        <w:tc>
          <w:tcPr>
            <w:tcW w:w="993" w:type="dxa"/>
            <w:gridSpan w:val="2"/>
            <w:tcBorders>
              <w:top w:val="single" w:sz="4" w:space="0" w:color="C0C0C0"/>
              <w:left w:val="single" w:sz="4" w:space="0" w:color="C0C0C0"/>
              <w:bottom w:val="single" w:sz="4" w:space="0" w:color="C0C0C0"/>
            </w:tcBorders>
            <w:shd w:val="clear" w:color="auto" w:fill="auto"/>
          </w:tcPr>
          <w:p w:rsidR="00393A53" w:rsidRDefault="00393A53" w:rsidP="008E7979">
            <w:pPr>
              <w:pStyle w:val="Centered"/>
              <w:snapToGrid w:val="0"/>
              <w:rPr>
                <w:rFonts w:ascii="Times New Roman" w:hAnsi="Times New Roman"/>
                <w:sz w:val="28"/>
                <w:szCs w:val="28"/>
              </w:rPr>
            </w:pPr>
            <w:r>
              <w:rPr>
                <w:rFonts w:ascii="Times New Roman" w:hAnsi="Times New Roman"/>
                <w:sz w:val="28"/>
                <w:szCs w:val="28"/>
              </w:rPr>
              <w:sym w:font="Wingdings" w:char="F0FC"/>
            </w:r>
          </w:p>
        </w:tc>
        <w:tc>
          <w:tcPr>
            <w:tcW w:w="992" w:type="dxa"/>
            <w:tcBorders>
              <w:top w:val="single" w:sz="4" w:space="0" w:color="C0C0C0"/>
              <w:left w:val="single" w:sz="4" w:space="0" w:color="C0C0C0"/>
              <w:bottom w:val="single" w:sz="4" w:space="0" w:color="C0C0C0"/>
            </w:tcBorders>
            <w:shd w:val="clear" w:color="auto" w:fill="auto"/>
          </w:tcPr>
          <w:p w:rsidR="00393A53" w:rsidRPr="00D65891" w:rsidRDefault="00393A53" w:rsidP="008E7979">
            <w:pPr>
              <w:pStyle w:val="Centered"/>
              <w:snapToGrid w:val="0"/>
              <w:rPr>
                <w:rFonts w:ascii="Times New Roman" w:hAnsi="Times New Roman"/>
                <w:sz w:val="28"/>
                <w:szCs w:val="28"/>
              </w:rPr>
            </w:pPr>
          </w:p>
        </w:tc>
        <w:tc>
          <w:tcPr>
            <w:tcW w:w="992" w:type="dxa"/>
            <w:tcBorders>
              <w:top w:val="single" w:sz="4" w:space="0" w:color="C0C0C0"/>
              <w:left w:val="single" w:sz="4" w:space="0" w:color="C0C0C0"/>
              <w:bottom w:val="single" w:sz="4" w:space="0" w:color="C0C0C0"/>
              <w:right w:val="single" w:sz="4" w:space="0" w:color="C0C0C0"/>
            </w:tcBorders>
            <w:shd w:val="clear" w:color="auto" w:fill="auto"/>
          </w:tcPr>
          <w:p w:rsidR="00393A53" w:rsidRPr="00D65891" w:rsidRDefault="00393A53" w:rsidP="008E7979">
            <w:pPr>
              <w:pStyle w:val="Centered"/>
              <w:snapToGrid w:val="0"/>
              <w:rPr>
                <w:rFonts w:ascii="Times New Roman" w:hAnsi="Times New Roman"/>
                <w:sz w:val="28"/>
                <w:szCs w:val="28"/>
              </w:rPr>
            </w:pPr>
          </w:p>
        </w:tc>
      </w:tr>
    </w:tbl>
    <w:p w:rsidR="00613EF6" w:rsidRDefault="00613EF6" w:rsidP="00613EF6">
      <w:pPr>
        <w:pStyle w:val="TableText"/>
        <w:ind w:left="0"/>
        <w:rPr>
          <w:rFonts w:ascii="Times New Roman" w:hAnsi="Times New Roman"/>
          <w:sz w:val="28"/>
          <w:szCs w:val="28"/>
        </w:rPr>
      </w:pPr>
    </w:p>
    <w:tbl>
      <w:tblPr>
        <w:tblW w:w="0" w:type="auto"/>
        <w:tblInd w:w="178" w:type="dxa"/>
        <w:tblLayout w:type="fixed"/>
        <w:tblLook w:val="0000" w:firstRow="0" w:lastRow="0" w:firstColumn="0" w:lastColumn="0" w:noHBand="0" w:noVBand="0"/>
      </w:tblPr>
      <w:tblGrid>
        <w:gridCol w:w="2340"/>
        <w:gridCol w:w="2835"/>
        <w:gridCol w:w="2835"/>
        <w:gridCol w:w="2835"/>
      </w:tblGrid>
      <w:tr w:rsidR="00D65891" w:rsidRPr="00D65891" w:rsidTr="00D65891">
        <w:trPr>
          <w:trHeight w:val="453"/>
        </w:trPr>
        <w:tc>
          <w:tcPr>
            <w:tcW w:w="10845" w:type="dxa"/>
            <w:gridSpan w:val="4"/>
            <w:tcBorders>
              <w:top w:val="single" w:sz="8" w:space="0" w:color="C0C0C0"/>
              <w:left w:val="single" w:sz="8" w:space="0" w:color="C0C0C0"/>
              <w:bottom w:val="single" w:sz="8" w:space="0" w:color="C0C0C0"/>
              <w:right w:val="single" w:sz="8" w:space="0" w:color="C0C0C0"/>
            </w:tcBorders>
            <w:shd w:val="clear" w:color="auto" w:fill="B8CCE4"/>
          </w:tcPr>
          <w:p w:rsidR="00D65891" w:rsidRPr="00D65891" w:rsidRDefault="00FA01C4">
            <w:pPr>
              <w:pStyle w:val="TableHeader"/>
              <w:snapToGrid w:val="0"/>
              <w:rPr>
                <w:rFonts w:ascii="Times New Roman" w:hAnsi="Times New Roman"/>
                <w:sz w:val="28"/>
                <w:szCs w:val="28"/>
              </w:rPr>
            </w:pPr>
            <w:r>
              <w:rPr>
                <w:rFonts w:ascii="Times New Roman" w:hAnsi="Times New Roman"/>
                <w:sz w:val="28"/>
                <w:szCs w:val="28"/>
              </w:rPr>
              <w:t>TRÌNH ĐỘ NGOẠI NGỮ (ENGLISH)</w:t>
            </w:r>
          </w:p>
        </w:tc>
      </w:tr>
      <w:tr w:rsidR="00D65891" w:rsidRPr="00D65891" w:rsidTr="00FA01C4">
        <w:tblPrEx>
          <w:tblCellMar>
            <w:left w:w="10" w:type="dxa"/>
            <w:right w:w="10" w:type="dxa"/>
          </w:tblCellMar>
        </w:tblPrEx>
        <w:trPr>
          <w:trHeight w:val="531"/>
        </w:trPr>
        <w:tc>
          <w:tcPr>
            <w:tcW w:w="2340" w:type="dxa"/>
            <w:tcBorders>
              <w:left w:val="single" w:sz="8" w:space="0" w:color="C0C0C0"/>
            </w:tcBorders>
            <w:shd w:val="clear" w:color="auto" w:fill="auto"/>
            <w:vAlign w:val="center"/>
          </w:tcPr>
          <w:p w:rsidR="00D65891" w:rsidRPr="00D65891" w:rsidRDefault="00FA01C4" w:rsidP="00FA01C4">
            <w:pPr>
              <w:pStyle w:val="NoteText"/>
              <w:snapToGrid w:val="0"/>
              <w:jc w:val="center"/>
              <w:rPr>
                <w:rFonts w:ascii="Times New Roman" w:hAnsi="Times New Roman" w:cs="Times New Roman"/>
                <w:sz w:val="28"/>
                <w:szCs w:val="28"/>
              </w:rPr>
            </w:pPr>
            <w:r>
              <w:rPr>
                <w:rFonts w:ascii="Times New Roman" w:hAnsi="Times New Roman" w:cs="Times New Roman"/>
                <w:sz w:val="28"/>
                <w:szCs w:val="28"/>
              </w:rPr>
              <w:t>Nghe</w:t>
            </w:r>
          </w:p>
        </w:tc>
        <w:tc>
          <w:tcPr>
            <w:tcW w:w="2835" w:type="dxa"/>
            <w:shd w:val="clear" w:color="auto" w:fill="auto"/>
            <w:vAlign w:val="center"/>
          </w:tcPr>
          <w:p w:rsidR="00D65891" w:rsidRPr="00D65891" w:rsidRDefault="00FA01C4" w:rsidP="00FA01C4">
            <w:pPr>
              <w:pStyle w:val="NoteText"/>
              <w:snapToGrid w:val="0"/>
              <w:jc w:val="center"/>
              <w:rPr>
                <w:rFonts w:ascii="Times New Roman" w:hAnsi="Times New Roman" w:cs="Times New Roman"/>
                <w:sz w:val="28"/>
                <w:szCs w:val="28"/>
              </w:rPr>
            </w:pPr>
            <w:r>
              <w:rPr>
                <w:rFonts w:ascii="Times New Roman" w:hAnsi="Times New Roman" w:cs="Times New Roman"/>
                <w:sz w:val="28"/>
                <w:szCs w:val="28"/>
              </w:rPr>
              <w:t>Nói</w:t>
            </w:r>
          </w:p>
        </w:tc>
        <w:tc>
          <w:tcPr>
            <w:tcW w:w="2835" w:type="dxa"/>
            <w:shd w:val="clear" w:color="auto" w:fill="auto"/>
            <w:vAlign w:val="center"/>
          </w:tcPr>
          <w:p w:rsidR="00D65891" w:rsidRPr="00D65891" w:rsidRDefault="00FA01C4" w:rsidP="00FA01C4">
            <w:pPr>
              <w:pStyle w:val="NoteText"/>
              <w:snapToGrid w:val="0"/>
              <w:jc w:val="center"/>
              <w:rPr>
                <w:rFonts w:ascii="Times New Roman" w:hAnsi="Times New Roman" w:cs="Times New Roman"/>
                <w:sz w:val="28"/>
                <w:szCs w:val="28"/>
              </w:rPr>
            </w:pPr>
            <w:r>
              <w:rPr>
                <w:rFonts w:ascii="Times New Roman" w:hAnsi="Times New Roman" w:cs="Times New Roman"/>
                <w:sz w:val="28"/>
                <w:szCs w:val="28"/>
              </w:rPr>
              <w:t>Đọc</w:t>
            </w:r>
          </w:p>
        </w:tc>
        <w:tc>
          <w:tcPr>
            <w:tcW w:w="2835" w:type="dxa"/>
            <w:tcBorders>
              <w:right w:val="single" w:sz="8" w:space="0" w:color="C0C0C0"/>
            </w:tcBorders>
            <w:shd w:val="clear" w:color="auto" w:fill="auto"/>
            <w:vAlign w:val="center"/>
          </w:tcPr>
          <w:p w:rsidR="00D65891" w:rsidRPr="00D65891" w:rsidRDefault="00FA01C4" w:rsidP="00FA01C4">
            <w:pPr>
              <w:pStyle w:val="NoteText"/>
              <w:snapToGrid w:val="0"/>
              <w:jc w:val="center"/>
              <w:rPr>
                <w:rFonts w:ascii="Times New Roman" w:hAnsi="Times New Roman" w:cs="Times New Roman"/>
                <w:sz w:val="28"/>
                <w:szCs w:val="28"/>
              </w:rPr>
            </w:pPr>
            <w:r>
              <w:rPr>
                <w:rFonts w:ascii="Times New Roman" w:hAnsi="Times New Roman" w:cs="Times New Roman"/>
                <w:sz w:val="28"/>
                <w:szCs w:val="28"/>
              </w:rPr>
              <w:t>Viết</w:t>
            </w:r>
          </w:p>
        </w:tc>
      </w:tr>
      <w:tr w:rsidR="00D65891" w:rsidRPr="00D65891" w:rsidTr="00FA01C4">
        <w:tblPrEx>
          <w:tblCellMar>
            <w:left w:w="10" w:type="dxa"/>
            <w:right w:w="10" w:type="dxa"/>
          </w:tblCellMar>
        </w:tblPrEx>
        <w:trPr>
          <w:trHeight w:val="416"/>
        </w:trPr>
        <w:tc>
          <w:tcPr>
            <w:tcW w:w="2340" w:type="dxa"/>
            <w:tcBorders>
              <w:left w:val="single" w:sz="8" w:space="0" w:color="C0C0C0"/>
            </w:tcBorders>
            <w:shd w:val="clear" w:color="auto" w:fill="auto"/>
            <w:vAlign w:val="center"/>
          </w:tcPr>
          <w:p w:rsidR="00D65891" w:rsidRPr="00FA01C4" w:rsidRDefault="00475AAE" w:rsidP="00FA01C4">
            <w:pPr>
              <w:pStyle w:val="NoteText"/>
              <w:snapToGrid w:val="0"/>
              <w:jc w:val="center"/>
              <w:rPr>
                <w:rFonts w:ascii="Times New Roman" w:hAnsi="Times New Roman" w:cs="Times New Roman"/>
                <w:b w:val="0"/>
                <w:i w:val="0"/>
                <w:color w:val="auto"/>
                <w:sz w:val="28"/>
                <w:szCs w:val="28"/>
              </w:rPr>
            </w:pPr>
            <w:r>
              <w:rPr>
                <w:rFonts w:ascii="Times New Roman" w:hAnsi="Times New Roman" w:cs="Times New Roman"/>
                <w:b w:val="0"/>
                <w:i w:val="0"/>
                <w:color w:val="auto"/>
                <w:sz w:val="28"/>
                <w:szCs w:val="28"/>
              </w:rPr>
              <w:t>Khá</w:t>
            </w:r>
          </w:p>
        </w:tc>
        <w:tc>
          <w:tcPr>
            <w:tcW w:w="2835" w:type="dxa"/>
            <w:shd w:val="clear" w:color="auto" w:fill="auto"/>
            <w:vAlign w:val="center"/>
          </w:tcPr>
          <w:p w:rsidR="00D65891" w:rsidRPr="00FA01C4" w:rsidRDefault="00475AAE" w:rsidP="00FA01C4">
            <w:pPr>
              <w:pStyle w:val="NoteText"/>
              <w:snapToGrid w:val="0"/>
              <w:jc w:val="center"/>
              <w:rPr>
                <w:rFonts w:ascii="Times New Roman" w:hAnsi="Times New Roman" w:cs="Times New Roman"/>
                <w:b w:val="0"/>
                <w:i w:val="0"/>
                <w:color w:val="auto"/>
                <w:sz w:val="28"/>
                <w:szCs w:val="28"/>
              </w:rPr>
            </w:pPr>
            <w:r>
              <w:rPr>
                <w:rFonts w:ascii="Times New Roman" w:hAnsi="Times New Roman" w:cs="Times New Roman"/>
                <w:b w:val="0"/>
                <w:i w:val="0"/>
                <w:color w:val="auto"/>
                <w:sz w:val="28"/>
                <w:szCs w:val="28"/>
              </w:rPr>
              <w:t>Khá</w:t>
            </w:r>
          </w:p>
        </w:tc>
        <w:tc>
          <w:tcPr>
            <w:tcW w:w="2835" w:type="dxa"/>
            <w:shd w:val="clear" w:color="auto" w:fill="auto"/>
            <w:vAlign w:val="center"/>
          </w:tcPr>
          <w:p w:rsidR="00D65891" w:rsidRPr="00FA01C4" w:rsidRDefault="00DE4689" w:rsidP="00FA01C4">
            <w:pPr>
              <w:pStyle w:val="NoteText"/>
              <w:snapToGrid w:val="0"/>
              <w:jc w:val="center"/>
              <w:rPr>
                <w:rFonts w:ascii="Times New Roman" w:hAnsi="Times New Roman" w:cs="Times New Roman"/>
                <w:b w:val="0"/>
                <w:i w:val="0"/>
                <w:color w:val="auto"/>
                <w:sz w:val="28"/>
                <w:szCs w:val="28"/>
              </w:rPr>
            </w:pPr>
            <w:r>
              <w:rPr>
                <w:rFonts w:ascii="Times New Roman" w:hAnsi="Times New Roman" w:cs="Times New Roman"/>
                <w:b w:val="0"/>
                <w:i w:val="0"/>
                <w:color w:val="auto"/>
                <w:sz w:val="28"/>
                <w:szCs w:val="28"/>
              </w:rPr>
              <w:t>Khá</w:t>
            </w:r>
          </w:p>
        </w:tc>
        <w:tc>
          <w:tcPr>
            <w:tcW w:w="2835" w:type="dxa"/>
            <w:tcBorders>
              <w:right w:val="single" w:sz="8" w:space="0" w:color="C0C0C0"/>
            </w:tcBorders>
            <w:shd w:val="clear" w:color="auto" w:fill="auto"/>
            <w:vAlign w:val="center"/>
          </w:tcPr>
          <w:p w:rsidR="00D65891" w:rsidRPr="00FA01C4" w:rsidRDefault="00475AAE" w:rsidP="00FA01C4">
            <w:pPr>
              <w:pStyle w:val="NoteText"/>
              <w:snapToGrid w:val="0"/>
              <w:jc w:val="center"/>
              <w:rPr>
                <w:rFonts w:ascii="Times New Roman" w:hAnsi="Times New Roman" w:cs="Times New Roman"/>
                <w:b w:val="0"/>
                <w:i w:val="0"/>
                <w:color w:val="auto"/>
                <w:sz w:val="28"/>
                <w:szCs w:val="28"/>
              </w:rPr>
            </w:pPr>
            <w:r>
              <w:rPr>
                <w:rFonts w:ascii="Times New Roman" w:hAnsi="Times New Roman" w:cs="Times New Roman"/>
                <w:b w:val="0"/>
                <w:i w:val="0"/>
                <w:color w:val="auto"/>
                <w:sz w:val="28"/>
                <w:szCs w:val="28"/>
              </w:rPr>
              <w:t>Khá</w:t>
            </w:r>
          </w:p>
        </w:tc>
      </w:tr>
    </w:tbl>
    <w:p w:rsidR="00613EF6" w:rsidRPr="00887891" w:rsidRDefault="00613EF6" w:rsidP="00613EF6">
      <w:pPr>
        <w:pStyle w:val="TableText"/>
        <w:ind w:left="432"/>
        <w:rPr>
          <w:rFonts w:ascii="Times New Roman" w:hAnsi="Times New Roman"/>
          <w:sz w:val="28"/>
          <w:szCs w:val="28"/>
          <w:lang w:val="fr-FR"/>
        </w:rPr>
      </w:pPr>
    </w:p>
    <w:tbl>
      <w:tblPr>
        <w:tblW w:w="0" w:type="auto"/>
        <w:tblInd w:w="178" w:type="dxa"/>
        <w:tblLayout w:type="fixed"/>
        <w:tblLook w:val="0000" w:firstRow="0" w:lastRow="0" w:firstColumn="0" w:lastColumn="0" w:noHBand="0" w:noVBand="0"/>
      </w:tblPr>
      <w:tblGrid>
        <w:gridCol w:w="10845"/>
      </w:tblGrid>
      <w:tr w:rsidR="00887891" w:rsidRPr="00D65891" w:rsidTr="000C28EA">
        <w:trPr>
          <w:trHeight w:val="453"/>
        </w:trPr>
        <w:tc>
          <w:tcPr>
            <w:tcW w:w="10845" w:type="dxa"/>
            <w:tcBorders>
              <w:top w:val="single" w:sz="8" w:space="0" w:color="C0C0C0"/>
              <w:left w:val="single" w:sz="8" w:space="0" w:color="C0C0C0"/>
              <w:bottom w:val="single" w:sz="8" w:space="0" w:color="C0C0C0"/>
              <w:right w:val="single" w:sz="8" w:space="0" w:color="C0C0C0"/>
            </w:tcBorders>
            <w:shd w:val="clear" w:color="auto" w:fill="B8CCE4"/>
          </w:tcPr>
          <w:p w:rsidR="00887891" w:rsidRPr="00D65891" w:rsidRDefault="00887891" w:rsidP="000C28EA">
            <w:pPr>
              <w:pStyle w:val="TableHeader"/>
              <w:snapToGrid w:val="0"/>
              <w:rPr>
                <w:rFonts w:ascii="Times New Roman" w:hAnsi="Times New Roman"/>
                <w:sz w:val="28"/>
                <w:szCs w:val="28"/>
              </w:rPr>
            </w:pPr>
            <w:r>
              <w:rPr>
                <w:rFonts w:ascii="Times New Roman" w:hAnsi="Times New Roman"/>
                <w:sz w:val="28"/>
                <w:szCs w:val="28"/>
              </w:rPr>
              <w:t>KINH NGHIỆM LÀM VIỆC</w:t>
            </w:r>
          </w:p>
        </w:tc>
      </w:tr>
    </w:tbl>
    <w:p w:rsidR="00245966" w:rsidRDefault="00245966" w:rsidP="00245966">
      <w:pPr>
        <w:tabs>
          <w:tab w:val="left" w:pos="2625"/>
        </w:tabs>
        <w:spacing w:line="360" w:lineRule="auto"/>
      </w:pPr>
      <w:r>
        <w:t xml:space="preserve">1.  Từ 2010-2014:  là nhân viên của cửa hàng sửa chữa máy tính BÁCH KHOA </w:t>
      </w:r>
      <w:proofErr w:type="gramStart"/>
      <w:r>
        <w:t>SOFWARE  (</w:t>
      </w:r>
      <w:proofErr w:type="gramEnd"/>
      <w:r>
        <w:t xml:space="preserve"> 339 Minh Khai – Hai Bà Trưng – Hà Nội ) </w:t>
      </w:r>
    </w:p>
    <w:p w:rsidR="00245966" w:rsidRDefault="00245966" w:rsidP="00245966">
      <w:pPr>
        <w:tabs>
          <w:tab w:val="left" w:pos="2625"/>
        </w:tabs>
        <w:spacing w:line="360" w:lineRule="auto"/>
      </w:pPr>
      <w:r>
        <w:t xml:space="preserve">   - Tham gia dịch vụ sửa chữa máy tính máy in tại cửa hàng </w:t>
      </w:r>
    </w:p>
    <w:p w:rsidR="00245966" w:rsidRDefault="00245966" w:rsidP="00245966">
      <w:pPr>
        <w:tabs>
          <w:tab w:val="left" w:pos="2625"/>
        </w:tabs>
        <w:spacing w:line="360" w:lineRule="auto"/>
      </w:pPr>
      <w:r>
        <w:t>2. Từ 2014-2015: Công tác tại công ty Thiên Long (30 ngõ 339 Minh Khai – Hai Bà Trưng – Hà Nội)</w:t>
      </w:r>
    </w:p>
    <w:p w:rsidR="00245966" w:rsidRDefault="00245966" w:rsidP="00245966">
      <w:pPr>
        <w:tabs>
          <w:tab w:val="left" w:pos="2625"/>
        </w:tabs>
        <w:spacing w:line="360" w:lineRule="auto"/>
      </w:pPr>
      <w:r>
        <w:t xml:space="preserve">-   Làm nhân viên kĩ thuật lắp đặt hệ thống máy tính, mạng </w:t>
      </w:r>
      <w:r w:rsidR="00983DC4">
        <w:t>LAN</w:t>
      </w:r>
      <w:r>
        <w:t xml:space="preserve">, wifi, hệ thống máy </w:t>
      </w:r>
      <w:r w:rsidR="00983DC4">
        <w:t>chiếu,</w:t>
      </w:r>
      <w:r>
        <w:t xml:space="preserve"> máy in cho các doanh nghiệp tại công ty Thiên Long </w:t>
      </w:r>
    </w:p>
    <w:p w:rsidR="00245966" w:rsidRDefault="00245966" w:rsidP="00245966">
      <w:pPr>
        <w:tabs>
          <w:tab w:val="left" w:pos="2625"/>
        </w:tabs>
        <w:spacing w:line="360" w:lineRule="auto"/>
      </w:pPr>
      <w:r>
        <w:t>-  Trong giai đoạn 2015 có tham gia thêm quản trị website cho siêu thị điện máy thực phẩm Quang Trung (681 Lĩnh Nam – Hoàng Mai – Hà Nội)</w:t>
      </w:r>
    </w:p>
    <w:p w:rsidR="00245966" w:rsidRDefault="00245966" w:rsidP="00245966">
      <w:pPr>
        <w:tabs>
          <w:tab w:val="left" w:pos="2625"/>
        </w:tabs>
        <w:spacing w:line="360" w:lineRule="auto"/>
      </w:pPr>
      <w:r>
        <w:t xml:space="preserve">3. Từ 2015-2017: Công tác tại công ty Minh Nguyễn (39 Đại La – Hai Bà Trưng – Hà Nội) </w:t>
      </w:r>
    </w:p>
    <w:p w:rsidR="00245966" w:rsidRDefault="00245966" w:rsidP="00245966">
      <w:pPr>
        <w:tabs>
          <w:tab w:val="left" w:pos="2625"/>
        </w:tabs>
        <w:spacing w:line="360" w:lineRule="auto"/>
      </w:pPr>
      <w:r>
        <w:t xml:space="preserve">- Làm quản trị tiếp nhận đăng nhập hồ sơ thông tin sim điện thoại, dịch vụ internet của công ty làm chi nhánh đại diện của nhà mạng Viettel </w:t>
      </w:r>
    </w:p>
    <w:p w:rsidR="00245966" w:rsidRDefault="00245966" w:rsidP="00245966">
      <w:pPr>
        <w:tabs>
          <w:tab w:val="left" w:pos="2625"/>
        </w:tabs>
        <w:spacing w:line="360" w:lineRule="auto"/>
      </w:pPr>
      <w:r>
        <w:t xml:space="preserve">- Làm nhân viên IT quản trị sửa chữa hệ thống máy tính và quản trị website bán hàng của công ty </w:t>
      </w:r>
    </w:p>
    <w:p w:rsidR="00245966" w:rsidRDefault="00245966" w:rsidP="00245966">
      <w:pPr>
        <w:tabs>
          <w:tab w:val="left" w:pos="2625"/>
        </w:tabs>
        <w:spacing w:line="360" w:lineRule="auto"/>
      </w:pPr>
      <w:r>
        <w:t>4. Từ tháng 8/2017-5/2018: Công tác tại công ty cổ phẩn thông tin Hà Việt với vị trí nhân viên kỹ thuật chuyên đi lắp đặt hệ thống mạng LAN, internet, camera, lắp đặt hệ thống server firewall …</w:t>
      </w:r>
    </w:p>
    <w:p w:rsidR="00983DC4" w:rsidRDefault="00983DC4" w:rsidP="00245966">
      <w:pPr>
        <w:tabs>
          <w:tab w:val="left" w:pos="2625"/>
        </w:tabs>
        <w:spacing w:line="360" w:lineRule="auto"/>
      </w:pPr>
    </w:p>
    <w:p w:rsidR="00887891" w:rsidRPr="00887891" w:rsidRDefault="00887891">
      <w:pPr>
        <w:pStyle w:val="TableHeader"/>
        <w:rPr>
          <w:rFonts w:ascii="Times New Roman" w:hAnsi="Times New Roman"/>
          <w:sz w:val="28"/>
          <w:szCs w:val="28"/>
        </w:rPr>
      </w:pPr>
    </w:p>
    <w:tbl>
      <w:tblPr>
        <w:tblW w:w="0" w:type="auto"/>
        <w:tblInd w:w="108" w:type="dxa"/>
        <w:tblLayout w:type="fixed"/>
        <w:tblLook w:val="0000" w:firstRow="0" w:lastRow="0" w:firstColumn="0" w:lastColumn="0" w:noHBand="0" w:noVBand="0"/>
      </w:tblPr>
      <w:tblGrid>
        <w:gridCol w:w="10915"/>
      </w:tblGrid>
      <w:tr w:rsidR="00D65891" w:rsidRPr="00D65891" w:rsidTr="00697784">
        <w:trPr>
          <w:trHeight w:val="364"/>
        </w:trPr>
        <w:tc>
          <w:tcPr>
            <w:tcW w:w="10915" w:type="dxa"/>
            <w:tcBorders>
              <w:top w:val="single" w:sz="8" w:space="0" w:color="C0C0C0"/>
              <w:left w:val="single" w:sz="8" w:space="0" w:color="C0C0C0"/>
              <w:bottom w:val="single" w:sz="8" w:space="0" w:color="C0C0C0"/>
              <w:right w:val="single" w:sz="8" w:space="0" w:color="C0C0C0"/>
            </w:tcBorders>
            <w:shd w:val="clear" w:color="auto" w:fill="auto"/>
          </w:tcPr>
          <w:p w:rsidR="00D65891" w:rsidRPr="00D65891" w:rsidRDefault="00D65891" w:rsidP="008D01E1">
            <w:pPr>
              <w:pStyle w:val="TableText1"/>
              <w:snapToGrid w:val="0"/>
              <w:ind w:left="-3" w:right="-3"/>
              <w:rPr>
                <w:rFonts w:ascii="Times New Roman" w:hAnsi="Times New Roman" w:cs="Times New Roman"/>
                <w:sz w:val="28"/>
                <w:szCs w:val="28"/>
              </w:rPr>
            </w:pPr>
          </w:p>
        </w:tc>
      </w:tr>
    </w:tbl>
    <w:p w:rsidR="0041286E" w:rsidRPr="00D65891" w:rsidRDefault="0041286E" w:rsidP="00CD15A8">
      <w:pPr>
        <w:rPr>
          <w:rFonts w:ascii="Times New Roman" w:hAnsi="Times New Roman"/>
          <w:sz w:val="28"/>
          <w:szCs w:val="28"/>
        </w:rPr>
      </w:pPr>
    </w:p>
    <w:p w:rsidR="00CD15A8" w:rsidRPr="00D65891" w:rsidRDefault="00CD15A8" w:rsidP="00CD15A8">
      <w:pPr>
        <w:rPr>
          <w:rFonts w:ascii="Times New Roman" w:hAnsi="Times New Roman"/>
          <w:sz w:val="28"/>
          <w:szCs w:val="28"/>
        </w:rPr>
      </w:pPr>
      <w:r w:rsidRPr="00D65891">
        <w:rPr>
          <w:rFonts w:ascii="Times New Roman" w:hAnsi="Times New Roman"/>
          <w:sz w:val="28"/>
          <w:szCs w:val="28"/>
        </w:rPr>
        <w:tab/>
      </w:r>
      <w:r w:rsidRPr="00D65891">
        <w:rPr>
          <w:rFonts w:ascii="Times New Roman" w:hAnsi="Times New Roman"/>
          <w:sz w:val="28"/>
          <w:szCs w:val="28"/>
        </w:rPr>
        <w:tab/>
      </w:r>
      <w:r w:rsidRPr="00D65891">
        <w:rPr>
          <w:rFonts w:ascii="Times New Roman" w:hAnsi="Times New Roman"/>
          <w:sz w:val="28"/>
          <w:szCs w:val="28"/>
        </w:rPr>
        <w:tab/>
      </w:r>
      <w:r w:rsidRPr="00D65891">
        <w:rPr>
          <w:rFonts w:ascii="Times New Roman" w:hAnsi="Times New Roman"/>
          <w:sz w:val="28"/>
          <w:szCs w:val="28"/>
        </w:rPr>
        <w:tab/>
      </w:r>
      <w:r w:rsidRPr="00D65891">
        <w:rPr>
          <w:rFonts w:ascii="Times New Roman" w:hAnsi="Times New Roman"/>
          <w:sz w:val="28"/>
          <w:szCs w:val="28"/>
        </w:rPr>
        <w:tab/>
      </w:r>
      <w:r w:rsidRPr="00D65891">
        <w:rPr>
          <w:rFonts w:ascii="Times New Roman" w:hAnsi="Times New Roman"/>
          <w:sz w:val="28"/>
          <w:szCs w:val="28"/>
        </w:rPr>
        <w:tab/>
      </w:r>
      <w:r w:rsidR="00FA01C4">
        <w:rPr>
          <w:rFonts w:ascii="Times New Roman" w:hAnsi="Times New Roman"/>
          <w:sz w:val="28"/>
          <w:szCs w:val="28"/>
        </w:rPr>
        <w:t xml:space="preserve">Hà nội, ngày </w:t>
      </w:r>
      <w:r w:rsidR="00245966">
        <w:rPr>
          <w:rFonts w:ascii="Times New Roman" w:hAnsi="Times New Roman"/>
          <w:sz w:val="28"/>
          <w:szCs w:val="28"/>
        </w:rPr>
        <w:t>20 tháng 9 năm 2019</w:t>
      </w:r>
    </w:p>
    <w:p w:rsidR="00CD15A8" w:rsidRPr="00D65891" w:rsidRDefault="00CD15A8" w:rsidP="00CD15A8">
      <w:pPr>
        <w:rPr>
          <w:rFonts w:ascii="Times New Roman" w:hAnsi="Times New Roman"/>
          <w:sz w:val="28"/>
          <w:szCs w:val="28"/>
        </w:rPr>
      </w:pPr>
      <w:r w:rsidRPr="00D65891">
        <w:rPr>
          <w:rFonts w:ascii="Times New Roman" w:hAnsi="Times New Roman"/>
          <w:sz w:val="28"/>
          <w:szCs w:val="28"/>
        </w:rPr>
        <w:tab/>
      </w:r>
      <w:r w:rsidRPr="00D65891">
        <w:rPr>
          <w:rFonts w:ascii="Times New Roman" w:hAnsi="Times New Roman"/>
          <w:sz w:val="28"/>
          <w:szCs w:val="28"/>
        </w:rPr>
        <w:tab/>
      </w:r>
      <w:r w:rsidRPr="00D65891">
        <w:rPr>
          <w:rFonts w:ascii="Times New Roman" w:hAnsi="Times New Roman"/>
          <w:sz w:val="28"/>
          <w:szCs w:val="28"/>
        </w:rPr>
        <w:tab/>
      </w:r>
      <w:r w:rsidRPr="00D65891">
        <w:rPr>
          <w:rFonts w:ascii="Times New Roman" w:hAnsi="Times New Roman"/>
          <w:sz w:val="28"/>
          <w:szCs w:val="28"/>
        </w:rPr>
        <w:tab/>
      </w:r>
      <w:r w:rsidRPr="00D65891">
        <w:rPr>
          <w:rFonts w:ascii="Times New Roman" w:hAnsi="Times New Roman"/>
          <w:sz w:val="28"/>
          <w:szCs w:val="28"/>
        </w:rPr>
        <w:tab/>
      </w:r>
      <w:r w:rsidRPr="00D65891">
        <w:rPr>
          <w:rFonts w:ascii="Times New Roman" w:hAnsi="Times New Roman"/>
          <w:sz w:val="28"/>
          <w:szCs w:val="28"/>
        </w:rPr>
        <w:tab/>
      </w:r>
      <w:r w:rsidRPr="00D65891">
        <w:rPr>
          <w:rFonts w:ascii="Times New Roman" w:hAnsi="Times New Roman"/>
          <w:sz w:val="28"/>
          <w:szCs w:val="28"/>
        </w:rPr>
        <w:tab/>
      </w:r>
      <w:r w:rsidR="009D1F0F">
        <w:rPr>
          <w:rFonts w:ascii="Times New Roman" w:hAnsi="Times New Roman"/>
          <w:sz w:val="28"/>
          <w:szCs w:val="28"/>
        </w:rPr>
        <w:t>Ký tên</w:t>
      </w:r>
    </w:p>
    <w:p w:rsidR="00CD15A8" w:rsidRPr="00D65891" w:rsidRDefault="00CD15A8" w:rsidP="00CD15A8">
      <w:pPr>
        <w:rPr>
          <w:rFonts w:ascii="Times New Roman" w:hAnsi="Times New Roman"/>
          <w:sz w:val="28"/>
          <w:szCs w:val="28"/>
        </w:rPr>
      </w:pPr>
      <w:r w:rsidRPr="00D65891">
        <w:rPr>
          <w:rFonts w:ascii="Times New Roman" w:hAnsi="Times New Roman"/>
          <w:sz w:val="28"/>
          <w:szCs w:val="28"/>
        </w:rPr>
        <w:tab/>
      </w:r>
      <w:r w:rsidRPr="00D65891">
        <w:rPr>
          <w:rFonts w:ascii="Times New Roman" w:hAnsi="Times New Roman"/>
          <w:sz w:val="28"/>
          <w:szCs w:val="28"/>
        </w:rPr>
        <w:tab/>
      </w:r>
      <w:r w:rsidRPr="00D65891">
        <w:rPr>
          <w:rFonts w:ascii="Times New Roman" w:hAnsi="Times New Roman"/>
          <w:sz w:val="28"/>
          <w:szCs w:val="28"/>
        </w:rPr>
        <w:tab/>
      </w:r>
      <w:r w:rsidRPr="00D65891">
        <w:rPr>
          <w:rFonts w:ascii="Times New Roman" w:hAnsi="Times New Roman"/>
          <w:sz w:val="28"/>
          <w:szCs w:val="28"/>
        </w:rPr>
        <w:tab/>
      </w:r>
      <w:r w:rsidRPr="00D65891">
        <w:rPr>
          <w:rFonts w:ascii="Times New Roman" w:hAnsi="Times New Roman"/>
          <w:sz w:val="28"/>
          <w:szCs w:val="28"/>
        </w:rPr>
        <w:tab/>
      </w:r>
    </w:p>
    <w:sectPr w:rsidR="00CD15A8" w:rsidRPr="00D65891" w:rsidSect="00EE5039">
      <w:headerReference w:type="default" r:id="rId9"/>
      <w:footerReference w:type="even" r:id="rId10"/>
      <w:footerReference w:type="default" r:id="rId11"/>
      <w:headerReference w:type="first" r:id="rId12"/>
      <w:footerReference w:type="first" r:id="rId13"/>
      <w:pgSz w:w="11906" w:h="16838"/>
      <w:pgMar w:top="851" w:right="284" w:bottom="851" w:left="680" w:header="510" w:footer="45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27A" w:rsidRDefault="000D527A">
      <w:r>
        <w:separator/>
      </w:r>
    </w:p>
  </w:endnote>
  <w:endnote w:type="continuationSeparator" w:id="0">
    <w:p w:rsidR="000D527A" w:rsidRDefault="000D5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charset w:val="80"/>
    <w:family w:val="auto"/>
    <w:pitch w:val="variable"/>
  </w:font>
  <w:font w:name="Lohit Hindi">
    <w:altName w:val="MS Mincho"/>
    <w:charset w:val="80"/>
    <w:family w:val="auto"/>
    <w:pitch w:val="variable"/>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891" w:rsidRDefault="00D6589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891" w:rsidRDefault="00245966">
    <w:pPr>
      <w:pStyle w:val="Footer"/>
    </w:pPr>
    <w:r>
      <w:rPr>
        <w:noProof/>
        <w:lang w:eastAsia="en-US"/>
      </w:rPr>
      <mc:AlternateContent>
        <mc:Choice Requires="wps">
          <w:drawing>
            <wp:anchor distT="0" distB="0" distL="114300" distR="114300" simplePos="0" relativeHeight="251657728" behindDoc="1" locked="0" layoutInCell="1" allowOverlap="1">
              <wp:simplePos x="0" y="0"/>
              <wp:positionH relativeFrom="column">
                <wp:posOffset>111125</wp:posOffset>
              </wp:positionH>
              <wp:positionV relativeFrom="paragraph">
                <wp:posOffset>67310</wp:posOffset>
              </wp:positionV>
              <wp:extent cx="6743065" cy="635"/>
              <wp:effectExtent l="6350" t="10160" r="13335" b="8255"/>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065" cy="635"/>
                      </a:xfrm>
                      <a:custGeom>
                        <a:avLst/>
                        <a:gdLst>
                          <a:gd name="G0" fmla="+- 1 0 0"/>
                          <a:gd name="G1" fmla="+- 1 0 0"/>
                          <a:gd name="T0" fmla="*/ 3451860 w 6903720"/>
                          <a:gd name="T1" fmla="*/ 6903720 w 6903720"/>
                          <a:gd name="T2" fmla="*/ 3451860 w 6903720"/>
                          <a:gd name="T3" fmla="*/ 0 w 6903720"/>
                          <a:gd name="T4" fmla="*/ 0 w 6903720"/>
                          <a:gd name="T5" fmla="*/ 6903720 w 6903720"/>
                          <a:gd name="T6" fmla="*/ 0 w 6903720"/>
                          <a:gd name="T7" fmla="*/ 6903720 w 6903720"/>
                        </a:gdLst>
                        <a:ahLst/>
                        <a:cxnLst>
                          <a:cxn ang="0">
                            <a:pos x="T0" y="0"/>
                          </a:cxn>
                          <a:cxn ang="0">
                            <a:pos x="T1" y="0"/>
                          </a:cxn>
                          <a:cxn ang="0">
                            <a:pos x="T2" y="0"/>
                          </a:cxn>
                          <a:cxn ang="0">
                            <a:pos x="T3" y="0"/>
                          </a:cxn>
                          <a:cxn ang="0">
                            <a:pos x="T4" y="0"/>
                          </a:cxn>
                          <a:cxn ang="0">
                            <a:pos x="T5" y="0"/>
                          </a:cxn>
                        </a:cxnLst>
                        <a:rect l="T6" t="0" r="T7" b="0"/>
                        <a:pathLst>
                          <a:path w="6903720">
                            <a:moveTo>
                              <a:pt x="0" y="0"/>
                            </a:moveTo>
                            <a:lnTo>
                              <a:pt x="6903720" y="1"/>
                            </a:lnTo>
                          </a:path>
                        </a:pathLst>
                      </a:custGeom>
                      <a:noFill/>
                      <a:ln w="12600" cap="sq">
                        <a:solidFill>
                          <a:srgbClr val="969696"/>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Line 17" o:spid="_x0000_s1026" style="position:absolute;margin-left:8.75pt;margin-top:5.3pt;width:530.95pt;height:.0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90372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" path="m,l6903720,1e" filled="f" strokecolor="#969696" strokeweight=".35mm">
              <v:stroke endcap="square"/>
              <v:path o:connecttype="custom" o:connectlocs="3371533,0;6743065,0;3371533,0;0,0;0,0;6743065,0" o:connectangles="0,0,0,0,0,0" textboxrect="0,0,6903720,0"/>
            </v:shape>
          </w:pict>
        </mc:Fallback>
      </mc:AlternateContent>
    </w:r>
  </w:p>
  <w:p w:rsidR="00D65891" w:rsidRDefault="00D65891">
    <w:pPr>
      <w:pStyle w:val="Footer"/>
    </w:pPr>
    <w:r>
      <w:t xml:space="preserve">Page </w:t>
    </w:r>
    <w:r w:rsidR="00796DA0">
      <w:fldChar w:fldCharType="begin"/>
    </w:r>
    <w:r w:rsidR="00796DA0">
      <w:instrText xml:space="preserve"> PAGE </w:instrText>
    </w:r>
    <w:r w:rsidR="00796DA0">
      <w:fldChar w:fldCharType="separate"/>
    </w:r>
    <w:r w:rsidR="006A6228">
      <w:rPr>
        <w:noProof/>
      </w:rPr>
      <w:t>2</w:t>
    </w:r>
    <w:r w:rsidR="00796DA0">
      <w:rPr>
        <w:noProof/>
      </w:rPr>
      <w:fldChar w:fldCharType="end"/>
    </w:r>
    <w:r>
      <w:t xml:space="preserve"> of </w:t>
    </w:r>
    <w:r w:rsidR="00796DA0">
      <w:fldChar w:fldCharType="begin"/>
    </w:r>
    <w:r w:rsidR="00796DA0">
      <w:instrText xml:space="preserve"> NUMPAGES \*Arabic </w:instrText>
    </w:r>
    <w:r w:rsidR="00796DA0">
      <w:fldChar w:fldCharType="separate"/>
    </w:r>
    <w:r w:rsidR="006A6228">
      <w:rPr>
        <w:noProof/>
      </w:rPr>
      <w:t>3</w:t>
    </w:r>
    <w:r w:rsidR="00796DA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891" w:rsidRDefault="00245966">
    <w:pPr>
      <w:pStyle w:val="Header"/>
    </w:pPr>
    <w:r>
      <w:rPr>
        <w:noProof/>
        <w:lang w:eastAsia="en-US"/>
      </w:rPr>
      <mc:AlternateContent>
        <mc:Choice Requires="wps">
          <w:drawing>
            <wp:anchor distT="0" distB="0" distL="114300" distR="114300" simplePos="0" relativeHeight="251658752" behindDoc="1" locked="0" layoutInCell="1" allowOverlap="1">
              <wp:simplePos x="0" y="0"/>
              <wp:positionH relativeFrom="column">
                <wp:posOffset>-45720</wp:posOffset>
              </wp:positionH>
              <wp:positionV relativeFrom="paragraph">
                <wp:posOffset>37465</wp:posOffset>
              </wp:positionV>
              <wp:extent cx="6903720" cy="635"/>
              <wp:effectExtent l="11430" t="8890" r="9525" b="9525"/>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3720" cy="635"/>
                      </a:xfrm>
                      <a:custGeom>
                        <a:avLst/>
                        <a:gdLst>
                          <a:gd name="G0" fmla="+- 1 0 0"/>
                          <a:gd name="G1" fmla="+- 1 0 0"/>
                          <a:gd name="T0" fmla="*/ 3451860 w 6903720"/>
                          <a:gd name="T1" fmla="*/ 6903720 w 6903720"/>
                          <a:gd name="T2" fmla="*/ 3451860 w 6903720"/>
                          <a:gd name="T3" fmla="*/ 0 w 6903720"/>
                          <a:gd name="T4" fmla="*/ 0 w 6903720"/>
                          <a:gd name="T5" fmla="*/ 6903720 w 6903720"/>
                          <a:gd name="T6" fmla="*/ 0 w 6903720"/>
                          <a:gd name="T7" fmla="*/ 6903720 w 6903720"/>
                        </a:gdLst>
                        <a:ahLst/>
                        <a:cxnLst>
                          <a:cxn ang="0">
                            <a:pos x="T0" y="0"/>
                          </a:cxn>
                          <a:cxn ang="0">
                            <a:pos x="T1" y="0"/>
                          </a:cxn>
                          <a:cxn ang="0">
                            <a:pos x="T2" y="0"/>
                          </a:cxn>
                          <a:cxn ang="0">
                            <a:pos x="T3" y="0"/>
                          </a:cxn>
                          <a:cxn ang="0">
                            <a:pos x="T4" y="0"/>
                          </a:cxn>
                          <a:cxn ang="0">
                            <a:pos x="T5" y="0"/>
                          </a:cxn>
                        </a:cxnLst>
                        <a:rect l="T6" t="0" r="T7" b="0"/>
                        <a:pathLst>
                          <a:path w="6903720">
                            <a:moveTo>
                              <a:pt x="0" y="0"/>
                            </a:moveTo>
                            <a:lnTo>
                              <a:pt x="6903720" y="1"/>
                            </a:lnTo>
                          </a:path>
                        </a:pathLst>
                      </a:custGeom>
                      <a:noFill/>
                      <a:ln w="12600" cap="sq">
                        <a:solidFill>
                          <a:srgbClr val="969696"/>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Line 16" o:spid="_x0000_s1026" style="position:absolute;margin-left:-3.6pt;margin-top:2.95pt;width:543.6pt;height:.0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90372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" path="m,l6903720,1e" filled="f" strokecolor="#969696" strokeweight=".35mm">
              <v:stroke endcap="square"/>
              <v:path o:connecttype="custom" o:connectlocs="3451860,0;6903720,0;3451860,0;0,0;0,0;6903720,0" o:connectangles="0,0,0,0,0,0" textboxrect="0,0,6903720,0"/>
            </v:shape>
          </w:pict>
        </mc:Fallback>
      </mc:AlternateContent>
    </w:r>
  </w:p>
  <w:p w:rsidR="00D65891" w:rsidRDefault="00D65891">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27A" w:rsidRDefault="000D527A">
      <w:r>
        <w:separator/>
      </w:r>
    </w:p>
  </w:footnote>
  <w:footnote w:type="continuationSeparator" w:id="0">
    <w:p w:rsidR="000D527A" w:rsidRDefault="000D52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891" w:rsidRDefault="00D65891">
    <w:pPr>
      <w:pStyle w:val="Header"/>
      <w:tabs>
        <w:tab w:val="clear" w:pos="3420"/>
        <w:tab w:val="left" w:pos="0"/>
      </w:tabs>
      <w:jc w:val="center"/>
    </w:pPr>
    <w:r>
      <w:tab/>
      <w:t>- Resume</w:t>
    </w:r>
  </w:p>
  <w:p w:rsidR="00D65891" w:rsidRDefault="00245966">
    <w:r>
      <w:rPr>
        <w:noProof/>
        <w:lang w:eastAsia="en-US"/>
      </w:rPr>
      <mc:AlternateContent>
        <mc:Choice Requires="wps">
          <w:drawing>
            <wp:anchor distT="0" distB="0" distL="114300" distR="114300" simplePos="0" relativeHeight="251656704" behindDoc="1" locked="0" layoutInCell="1" allowOverlap="1">
              <wp:simplePos x="0" y="0"/>
              <wp:positionH relativeFrom="column">
                <wp:posOffset>0</wp:posOffset>
              </wp:positionH>
              <wp:positionV relativeFrom="paragraph">
                <wp:posOffset>85090</wp:posOffset>
              </wp:positionV>
              <wp:extent cx="6903720" cy="635"/>
              <wp:effectExtent l="9525" t="8890" r="11430" b="952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3720" cy="635"/>
                      </a:xfrm>
                      <a:custGeom>
                        <a:avLst/>
                        <a:gdLst>
                          <a:gd name="G0" fmla="+- 1 0 0"/>
                          <a:gd name="G1" fmla="+- 1 0 0"/>
                          <a:gd name="T0" fmla="*/ 3451860 w 6903720"/>
                          <a:gd name="T1" fmla="*/ 6903720 w 6903720"/>
                          <a:gd name="T2" fmla="*/ 3451860 w 6903720"/>
                          <a:gd name="T3" fmla="*/ 0 w 6903720"/>
                          <a:gd name="T4" fmla="*/ 0 w 6903720"/>
                          <a:gd name="T5" fmla="*/ 6903720 w 6903720"/>
                          <a:gd name="T6" fmla="*/ 0 w 6903720"/>
                          <a:gd name="T7" fmla="*/ 6903720 w 6903720"/>
                        </a:gdLst>
                        <a:ahLst/>
                        <a:cxnLst>
                          <a:cxn ang="0">
                            <a:pos x="T0" y="0"/>
                          </a:cxn>
                          <a:cxn ang="0">
                            <a:pos x="T1" y="0"/>
                          </a:cxn>
                          <a:cxn ang="0">
                            <a:pos x="T2" y="0"/>
                          </a:cxn>
                          <a:cxn ang="0">
                            <a:pos x="T3" y="0"/>
                          </a:cxn>
                          <a:cxn ang="0">
                            <a:pos x="T4" y="0"/>
                          </a:cxn>
                          <a:cxn ang="0">
                            <a:pos x="T5" y="0"/>
                          </a:cxn>
                        </a:cxnLst>
                        <a:rect l="T6" t="0" r="T7" b="0"/>
                        <a:pathLst>
                          <a:path w="6903720">
                            <a:moveTo>
                              <a:pt x="0" y="0"/>
                            </a:moveTo>
                            <a:lnTo>
                              <a:pt x="6903720" y="1"/>
                            </a:lnTo>
                          </a:path>
                        </a:pathLst>
                      </a:custGeom>
                      <a:noFill/>
                      <a:ln w="12600" cap="sq">
                        <a:solidFill>
                          <a:srgbClr val="969696"/>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Line 8" o:spid="_x0000_s1026" style="position:absolute;margin-left:0;margin-top:6.7pt;width:543.6pt;height:.0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690372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" path="m,l6903720,1e" filled="f" strokecolor="#969696" strokeweight=".35mm">
              <v:stroke endcap="square"/>
              <v:path o:connecttype="custom" o:connectlocs="3451860,0;6903720,0;3451860,0;0,0;0,0;6903720,0" o:connectangles="0,0,0,0,0,0" textboxrect="0,0,6903720,0"/>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5891" w:rsidRDefault="00D658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numFmt w:val="bullet"/>
      <w:lvlText w:val=""/>
      <w:lvlJc w:val="left"/>
      <w:pPr>
        <w:tabs>
          <w:tab w:val="num" w:pos="0"/>
        </w:tabs>
        <w:ind w:left="720" w:hanging="360"/>
      </w:pPr>
      <w:rPr>
        <w:rFonts w:ascii="Symbol" w:hAnsi="Symbol" w:cs="OpenSymbol"/>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multilevel"/>
    <w:tmpl w:val="00000003"/>
    <w:name w:val="WW8Num3"/>
    <w:lvl w:ilvl="0">
      <w:numFmt w:val="bullet"/>
      <w:lvlText w:val=""/>
      <w:lvlJc w:val="left"/>
      <w:pPr>
        <w:tabs>
          <w:tab w:val="num" w:pos="0"/>
        </w:tabs>
        <w:ind w:left="240" w:hanging="240"/>
      </w:pPr>
      <w:rPr>
        <w:rFonts w:ascii="Wingdings" w:hAnsi="Wingdings" w:cs="Wingdings"/>
        <w:sz w:val="12"/>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000004"/>
    <w:multiLevelType w:val="multilevel"/>
    <w:tmpl w:val="00000004"/>
    <w:name w:val="WW8Num4"/>
    <w:lvl w:ilvl="0">
      <w:numFmt w:val="bullet"/>
      <w:lvlText w:val=""/>
      <w:lvlJc w:val="left"/>
      <w:pPr>
        <w:tabs>
          <w:tab w:val="num" w:pos="0"/>
        </w:tabs>
        <w:ind w:left="1080" w:hanging="360"/>
      </w:pPr>
      <w:rPr>
        <w:rFonts w:ascii="Wingdings" w:hAnsi="Wingdings" w:cs="Symbol"/>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Symbol"/>
      </w:rPr>
    </w:lvl>
    <w:lvl w:ilvl="3">
      <w:numFmt w:val="bullet"/>
      <w:lvlText w:val=""/>
      <w:lvlJc w:val="left"/>
      <w:pPr>
        <w:tabs>
          <w:tab w:val="num" w:pos="0"/>
        </w:tabs>
        <w:ind w:left="2880" w:hanging="360"/>
      </w:pPr>
      <w:rPr>
        <w:rFonts w:ascii="Symbol" w:hAnsi="Symbol" w:cs="Symbol"/>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Symbol"/>
      </w:rPr>
    </w:lvl>
    <w:lvl w:ilvl="6">
      <w:numFmt w:val="bullet"/>
      <w:lvlText w:val=""/>
      <w:lvlJc w:val="left"/>
      <w:pPr>
        <w:tabs>
          <w:tab w:val="num" w:pos="0"/>
        </w:tabs>
        <w:ind w:left="5040" w:hanging="360"/>
      </w:pPr>
      <w:rPr>
        <w:rFonts w:ascii="Symbol" w:hAnsi="Symbol" w:cs="Symbol"/>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Symbol"/>
      </w:rPr>
    </w:lvl>
  </w:abstractNum>
  <w:abstractNum w:abstractNumId="4">
    <w:nsid w:val="00000005"/>
    <w:multiLevelType w:val="multilevel"/>
    <w:tmpl w:val="00000005"/>
    <w:name w:val="WW8Num5"/>
    <w:lvl w:ilvl="0">
      <w:numFmt w:val="bullet"/>
      <w:lvlText w:val=""/>
      <w:lvlJc w:val="left"/>
      <w:pPr>
        <w:tabs>
          <w:tab w:val="num" w:pos="0"/>
        </w:tabs>
        <w:ind w:left="2310" w:hanging="330"/>
      </w:pPr>
      <w:rPr>
        <w:rFonts w:ascii="Wingdings" w:hAnsi="Wingdings" w:cs="Arial"/>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Symbol"/>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Symbol"/>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Arial"/>
      </w:rPr>
    </w:lvl>
    <w:lvl w:ilvl="1">
      <w:start w:val="1"/>
      <w:numFmt w:val="bullet"/>
      <w:lvlText w:val=""/>
      <w:lvlJc w:val="left"/>
      <w:pPr>
        <w:tabs>
          <w:tab w:val="num" w:pos="1080"/>
        </w:tabs>
        <w:ind w:left="1080" w:hanging="360"/>
      </w:pPr>
      <w:rPr>
        <w:rFonts w:ascii="Symbol" w:hAnsi="Symbol" w:cs="Arial"/>
      </w:rPr>
    </w:lvl>
    <w:lvl w:ilvl="2">
      <w:start w:val="1"/>
      <w:numFmt w:val="bullet"/>
      <w:lvlText w:val=""/>
      <w:lvlJc w:val="left"/>
      <w:pPr>
        <w:tabs>
          <w:tab w:val="num" w:pos="1440"/>
        </w:tabs>
        <w:ind w:left="1440" w:hanging="360"/>
      </w:pPr>
      <w:rPr>
        <w:rFonts w:ascii="Symbol" w:hAnsi="Symbol" w:cs="Arial"/>
      </w:rPr>
    </w:lvl>
    <w:lvl w:ilvl="3">
      <w:start w:val="1"/>
      <w:numFmt w:val="bullet"/>
      <w:lvlText w:val=""/>
      <w:lvlJc w:val="left"/>
      <w:pPr>
        <w:tabs>
          <w:tab w:val="num" w:pos="1800"/>
        </w:tabs>
        <w:ind w:left="1800" w:hanging="360"/>
      </w:pPr>
      <w:rPr>
        <w:rFonts w:ascii="Symbol" w:hAnsi="Symbol" w:cs="Arial"/>
      </w:rPr>
    </w:lvl>
    <w:lvl w:ilvl="4">
      <w:start w:val="1"/>
      <w:numFmt w:val="bullet"/>
      <w:lvlText w:val=""/>
      <w:lvlJc w:val="left"/>
      <w:pPr>
        <w:tabs>
          <w:tab w:val="num" w:pos="2160"/>
        </w:tabs>
        <w:ind w:left="2160" w:hanging="360"/>
      </w:pPr>
      <w:rPr>
        <w:rFonts w:ascii="Symbol" w:hAnsi="Symbol" w:cs="Arial"/>
      </w:rPr>
    </w:lvl>
    <w:lvl w:ilvl="5">
      <w:start w:val="1"/>
      <w:numFmt w:val="bullet"/>
      <w:lvlText w:val=""/>
      <w:lvlJc w:val="left"/>
      <w:pPr>
        <w:tabs>
          <w:tab w:val="num" w:pos="2520"/>
        </w:tabs>
        <w:ind w:left="2520" w:hanging="360"/>
      </w:pPr>
      <w:rPr>
        <w:rFonts w:ascii="Symbol" w:hAnsi="Symbol" w:cs="Arial"/>
      </w:rPr>
    </w:lvl>
    <w:lvl w:ilvl="6">
      <w:start w:val="1"/>
      <w:numFmt w:val="bullet"/>
      <w:lvlText w:val=""/>
      <w:lvlJc w:val="left"/>
      <w:pPr>
        <w:tabs>
          <w:tab w:val="num" w:pos="2880"/>
        </w:tabs>
        <w:ind w:left="2880" w:hanging="360"/>
      </w:pPr>
      <w:rPr>
        <w:rFonts w:ascii="Symbol" w:hAnsi="Symbol" w:cs="Arial"/>
      </w:rPr>
    </w:lvl>
    <w:lvl w:ilvl="7">
      <w:start w:val="1"/>
      <w:numFmt w:val="bullet"/>
      <w:lvlText w:val=""/>
      <w:lvlJc w:val="left"/>
      <w:pPr>
        <w:tabs>
          <w:tab w:val="num" w:pos="3240"/>
        </w:tabs>
        <w:ind w:left="3240" w:hanging="360"/>
      </w:pPr>
      <w:rPr>
        <w:rFonts w:ascii="Symbol" w:hAnsi="Symbol" w:cs="Arial"/>
      </w:rPr>
    </w:lvl>
    <w:lvl w:ilvl="8">
      <w:start w:val="1"/>
      <w:numFmt w:val="bullet"/>
      <w:lvlText w:val=""/>
      <w:lvlJc w:val="left"/>
      <w:pPr>
        <w:tabs>
          <w:tab w:val="num" w:pos="3600"/>
        </w:tabs>
        <w:ind w:left="3600" w:hanging="360"/>
      </w:pPr>
      <w:rPr>
        <w:rFonts w:ascii="Symbol" w:hAnsi="Symbol" w:cs="Aria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Wingdings"/>
        <w:sz w:val="16"/>
      </w:rPr>
    </w:lvl>
    <w:lvl w:ilvl="1">
      <w:start w:val="1"/>
      <w:numFmt w:val="bullet"/>
      <w:lvlText w:val=""/>
      <w:lvlJc w:val="left"/>
      <w:pPr>
        <w:tabs>
          <w:tab w:val="num" w:pos="1080"/>
        </w:tabs>
        <w:ind w:left="1080" w:hanging="360"/>
      </w:pPr>
      <w:rPr>
        <w:rFonts w:ascii="Symbol" w:hAnsi="Symbol" w:cs="Wingdings"/>
        <w:sz w:val="16"/>
      </w:rPr>
    </w:lvl>
    <w:lvl w:ilvl="2">
      <w:start w:val="1"/>
      <w:numFmt w:val="bullet"/>
      <w:lvlText w:val=""/>
      <w:lvlJc w:val="left"/>
      <w:pPr>
        <w:tabs>
          <w:tab w:val="num" w:pos="1440"/>
        </w:tabs>
        <w:ind w:left="1440" w:hanging="360"/>
      </w:pPr>
      <w:rPr>
        <w:rFonts w:ascii="Symbol" w:hAnsi="Symbol" w:cs="Wingdings"/>
        <w:sz w:val="16"/>
      </w:rPr>
    </w:lvl>
    <w:lvl w:ilvl="3">
      <w:start w:val="1"/>
      <w:numFmt w:val="bullet"/>
      <w:lvlText w:val=""/>
      <w:lvlJc w:val="left"/>
      <w:pPr>
        <w:tabs>
          <w:tab w:val="num" w:pos="1800"/>
        </w:tabs>
        <w:ind w:left="1800" w:hanging="360"/>
      </w:pPr>
      <w:rPr>
        <w:rFonts w:ascii="Symbol" w:hAnsi="Symbol" w:cs="Wingdings"/>
        <w:sz w:val="16"/>
      </w:rPr>
    </w:lvl>
    <w:lvl w:ilvl="4">
      <w:start w:val="1"/>
      <w:numFmt w:val="bullet"/>
      <w:lvlText w:val=""/>
      <w:lvlJc w:val="left"/>
      <w:pPr>
        <w:tabs>
          <w:tab w:val="num" w:pos="2160"/>
        </w:tabs>
        <w:ind w:left="2160" w:hanging="360"/>
      </w:pPr>
      <w:rPr>
        <w:rFonts w:ascii="Symbol" w:hAnsi="Symbol" w:cs="Wingdings"/>
        <w:sz w:val="16"/>
      </w:rPr>
    </w:lvl>
    <w:lvl w:ilvl="5">
      <w:start w:val="1"/>
      <w:numFmt w:val="bullet"/>
      <w:lvlText w:val=""/>
      <w:lvlJc w:val="left"/>
      <w:pPr>
        <w:tabs>
          <w:tab w:val="num" w:pos="2520"/>
        </w:tabs>
        <w:ind w:left="2520" w:hanging="360"/>
      </w:pPr>
      <w:rPr>
        <w:rFonts w:ascii="Symbol" w:hAnsi="Symbol" w:cs="Wingdings"/>
        <w:sz w:val="16"/>
      </w:rPr>
    </w:lvl>
    <w:lvl w:ilvl="6">
      <w:start w:val="1"/>
      <w:numFmt w:val="bullet"/>
      <w:lvlText w:val=""/>
      <w:lvlJc w:val="left"/>
      <w:pPr>
        <w:tabs>
          <w:tab w:val="num" w:pos="2880"/>
        </w:tabs>
        <w:ind w:left="2880" w:hanging="360"/>
      </w:pPr>
      <w:rPr>
        <w:rFonts w:ascii="Symbol" w:hAnsi="Symbol" w:cs="Wingdings"/>
        <w:sz w:val="16"/>
      </w:rPr>
    </w:lvl>
    <w:lvl w:ilvl="7">
      <w:start w:val="1"/>
      <w:numFmt w:val="bullet"/>
      <w:lvlText w:val=""/>
      <w:lvlJc w:val="left"/>
      <w:pPr>
        <w:tabs>
          <w:tab w:val="num" w:pos="3240"/>
        </w:tabs>
        <w:ind w:left="3240" w:hanging="360"/>
      </w:pPr>
      <w:rPr>
        <w:rFonts w:ascii="Symbol" w:hAnsi="Symbol" w:cs="Wingdings"/>
        <w:sz w:val="16"/>
      </w:rPr>
    </w:lvl>
    <w:lvl w:ilvl="8">
      <w:start w:val="1"/>
      <w:numFmt w:val="bullet"/>
      <w:lvlText w:val=""/>
      <w:lvlJc w:val="left"/>
      <w:pPr>
        <w:tabs>
          <w:tab w:val="num" w:pos="3600"/>
        </w:tabs>
        <w:ind w:left="3600" w:hanging="360"/>
      </w:pPr>
      <w:rPr>
        <w:rFonts w:ascii="Symbol" w:hAnsi="Symbol" w:cs="Wingdings"/>
        <w:sz w:val="16"/>
      </w:rPr>
    </w:lvl>
  </w:abstractNum>
  <w:abstractNum w:abstractNumId="7">
    <w:nsid w:val="0C8159EA"/>
    <w:multiLevelType w:val="hybridMultilevel"/>
    <w:tmpl w:val="3210F6F2"/>
    <w:lvl w:ilvl="0" w:tplc="C824A400">
      <w:numFmt w:val="bullet"/>
      <w:lvlText w:val="-"/>
      <w:lvlJc w:val="left"/>
      <w:pPr>
        <w:ind w:left="432" w:hanging="360"/>
      </w:pPr>
      <w:rPr>
        <w:rFonts w:ascii="Times New Roman" w:eastAsia="Times New Roman" w:hAnsi="Times New Roman" w:cs="Times New Roman" w:hint="default"/>
      </w:rPr>
    </w:lvl>
    <w:lvl w:ilvl="1" w:tplc="042A0003" w:tentative="1">
      <w:start w:val="1"/>
      <w:numFmt w:val="bullet"/>
      <w:lvlText w:val="o"/>
      <w:lvlJc w:val="left"/>
      <w:pPr>
        <w:ind w:left="1152" w:hanging="360"/>
      </w:pPr>
      <w:rPr>
        <w:rFonts w:ascii="Courier New" w:hAnsi="Courier New" w:cs="Courier New" w:hint="default"/>
      </w:rPr>
    </w:lvl>
    <w:lvl w:ilvl="2" w:tplc="042A0005" w:tentative="1">
      <w:start w:val="1"/>
      <w:numFmt w:val="bullet"/>
      <w:lvlText w:val=""/>
      <w:lvlJc w:val="left"/>
      <w:pPr>
        <w:ind w:left="1872" w:hanging="360"/>
      </w:pPr>
      <w:rPr>
        <w:rFonts w:ascii="Wingdings" w:hAnsi="Wingdings" w:hint="default"/>
      </w:rPr>
    </w:lvl>
    <w:lvl w:ilvl="3" w:tplc="042A0001" w:tentative="1">
      <w:start w:val="1"/>
      <w:numFmt w:val="bullet"/>
      <w:lvlText w:val=""/>
      <w:lvlJc w:val="left"/>
      <w:pPr>
        <w:ind w:left="2592" w:hanging="360"/>
      </w:pPr>
      <w:rPr>
        <w:rFonts w:ascii="Symbol" w:hAnsi="Symbol" w:hint="default"/>
      </w:rPr>
    </w:lvl>
    <w:lvl w:ilvl="4" w:tplc="042A0003" w:tentative="1">
      <w:start w:val="1"/>
      <w:numFmt w:val="bullet"/>
      <w:lvlText w:val="o"/>
      <w:lvlJc w:val="left"/>
      <w:pPr>
        <w:ind w:left="3312" w:hanging="360"/>
      </w:pPr>
      <w:rPr>
        <w:rFonts w:ascii="Courier New" w:hAnsi="Courier New" w:cs="Courier New" w:hint="default"/>
      </w:rPr>
    </w:lvl>
    <w:lvl w:ilvl="5" w:tplc="042A0005" w:tentative="1">
      <w:start w:val="1"/>
      <w:numFmt w:val="bullet"/>
      <w:lvlText w:val=""/>
      <w:lvlJc w:val="left"/>
      <w:pPr>
        <w:ind w:left="4032" w:hanging="360"/>
      </w:pPr>
      <w:rPr>
        <w:rFonts w:ascii="Wingdings" w:hAnsi="Wingdings" w:hint="default"/>
      </w:rPr>
    </w:lvl>
    <w:lvl w:ilvl="6" w:tplc="042A0001" w:tentative="1">
      <w:start w:val="1"/>
      <w:numFmt w:val="bullet"/>
      <w:lvlText w:val=""/>
      <w:lvlJc w:val="left"/>
      <w:pPr>
        <w:ind w:left="4752" w:hanging="360"/>
      </w:pPr>
      <w:rPr>
        <w:rFonts w:ascii="Symbol" w:hAnsi="Symbol" w:hint="default"/>
      </w:rPr>
    </w:lvl>
    <w:lvl w:ilvl="7" w:tplc="042A0003" w:tentative="1">
      <w:start w:val="1"/>
      <w:numFmt w:val="bullet"/>
      <w:lvlText w:val="o"/>
      <w:lvlJc w:val="left"/>
      <w:pPr>
        <w:ind w:left="5472" w:hanging="360"/>
      </w:pPr>
      <w:rPr>
        <w:rFonts w:ascii="Courier New" w:hAnsi="Courier New" w:cs="Courier New" w:hint="default"/>
      </w:rPr>
    </w:lvl>
    <w:lvl w:ilvl="8" w:tplc="042A0005" w:tentative="1">
      <w:start w:val="1"/>
      <w:numFmt w:val="bullet"/>
      <w:lvlText w:val=""/>
      <w:lvlJc w:val="left"/>
      <w:pPr>
        <w:ind w:left="6192" w:hanging="360"/>
      </w:pPr>
      <w:rPr>
        <w:rFonts w:ascii="Wingdings" w:hAnsi="Wingdings" w:hint="default"/>
      </w:rPr>
    </w:lvl>
  </w:abstractNum>
  <w:abstractNum w:abstractNumId="8">
    <w:nsid w:val="3EA16AB8"/>
    <w:multiLevelType w:val="hybridMultilevel"/>
    <w:tmpl w:val="7D12BCA0"/>
    <w:lvl w:ilvl="0" w:tplc="60948E1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B34A07"/>
    <w:multiLevelType w:val="hybridMultilevel"/>
    <w:tmpl w:val="CA501432"/>
    <w:lvl w:ilvl="0" w:tplc="DC60D11C">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C77"/>
    <w:rsid w:val="00062C27"/>
    <w:rsid w:val="000958AC"/>
    <w:rsid w:val="000C4776"/>
    <w:rsid w:val="000D527A"/>
    <w:rsid w:val="00102656"/>
    <w:rsid w:val="00113654"/>
    <w:rsid w:val="001268F5"/>
    <w:rsid w:val="00126E3B"/>
    <w:rsid w:val="00130967"/>
    <w:rsid w:val="00131FB4"/>
    <w:rsid w:val="00134AE9"/>
    <w:rsid w:val="0014367A"/>
    <w:rsid w:val="00162F4F"/>
    <w:rsid w:val="001D6851"/>
    <w:rsid w:val="001E7106"/>
    <w:rsid w:val="00237D8E"/>
    <w:rsid w:val="0024402E"/>
    <w:rsid w:val="00245966"/>
    <w:rsid w:val="00260A64"/>
    <w:rsid w:val="002D7114"/>
    <w:rsid w:val="002F7CDD"/>
    <w:rsid w:val="00301EF3"/>
    <w:rsid w:val="00306F3A"/>
    <w:rsid w:val="0033554C"/>
    <w:rsid w:val="003411D8"/>
    <w:rsid w:val="00345827"/>
    <w:rsid w:val="00393A53"/>
    <w:rsid w:val="003D2984"/>
    <w:rsid w:val="0041286E"/>
    <w:rsid w:val="00412CD2"/>
    <w:rsid w:val="00421078"/>
    <w:rsid w:val="00465BC1"/>
    <w:rsid w:val="00475AAE"/>
    <w:rsid w:val="005013D7"/>
    <w:rsid w:val="00536F1D"/>
    <w:rsid w:val="005731FC"/>
    <w:rsid w:val="00575C56"/>
    <w:rsid w:val="005A7C8C"/>
    <w:rsid w:val="005E3C59"/>
    <w:rsid w:val="00601780"/>
    <w:rsid w:val="00601D89"/>
    <w:rsid w:val="00612031"/>
    <w:rsid w:val="00613EF6"/>
    <w:rsid w:val="00627E34"/>
    <w:rsid w:val="00630498"/>
    <w:rsid w:val="00643076"/>
    <w:rsid w:val="00647E10"/>
    <w:rsid w:val="00662B8F"/>
    <w:rsid w:val="00693155"/>
    <w:rsid w:val="00697784"/>
    <w:rsid w:val="006A6228"/>
    <w:rsid w:val="006E3E68"/>
    <w:rsid w:val="0072479C"/>
    <w:rsid w:val="00761CA4"/>
    <w:rsid w:val="00796DA0"/>
    <w:rsid w:val="007A376D"/>
    <w:rsid w:val="007E3E74"/>
    <w:rsid w:val="007F0968"/>
    <w:rsid w:val="00837736"/>
    <w:rsid w:val="00851956"/>
    <w:rsid w:val="00887891"/>
    <w:rsid w:val="008953C1"/>
    <w:rsid w:val="008A2C39"/>
    <w:rsid w:val="008D01E1"/>
    <w:rsid w:val="008D6158"/>
    <w:rsid w:val="00900FDF"/>
    <w:rsid w:val="00920EA2"/>
    <w:rsid w:val="00923207"/>
    <w:rsid w:val="009554AD"/>
    <w:rsid w:val="00983DC4"/>
    <w:rsid w:val="00993546"/>
    <w:rsid w:val="009D1F0F"/>
    <w:rsid w:val="00A340DC"/>
    <w:rsid w:val="00A462A3"/>
    <w:rsid w:val="00A94908"/>
    <w:rsid w:val="00AB01A5"/>
    <w:rsid w:val="00B3255B"/>
    <w:rsid w:val="00B41097"/>
    <w:rsid w:val="00BA76BE"/>
    <w:rsid w:val="00BB7D7F"/>
    <w:rsid w:val="00BD0A49"/>
    <w:rsid w:val="00BD70A1"/>
    <w:rsid w:val="00C307B1"/>
    <w:rsid w:val="00C431E8"/>
    <w:rsid w:val="00C623B8"/>
    <w:rsid w:val="00C64799"/>
    <w:rsid w:val="00C80DE6"/>
    <w:rsid w:val="00CD15A8"/>
    <w:rsid w:val="00CD65E2"/>
    <w:rsid w:val="00D05DF7"/>
    <w:rsid w:val="00D535D6"/>
    <w:rsid w:val="00D65891"/>
    <w:rsid w:val="00DD6657"/>
    <w:rsid w:val="00DE30D5"/>
    <w:rsid w:val="00DE4689"/>
    <w:rsid w:val="00EB4C77"/>
    <w:rsid w:val="00EB74AE"/>
    <w:rsid w:val="00EC11CA"/>
    <w:rsid w:val="00ED4CE3"/>
    <w:rsid w:val="00EE5039"/>
    <w:rsid w:val="00EF1059"/>
    <w:rsid w:val="00F16B77"/>
    <w:rsid w:val="00FA01C4"/>
    <w:rsid w:val="00FA69ED"/>
    <w:rsid w:val="00FB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039"/>
    <w:pPr>
      <w:tabs>
        <w:tab w:val="left" w:pos="3420"/>
      </w:tabs>
      <w:suppressAutoHyphens/>
      <w:textAlignment w:val="baseline"/>
    </w:pPr>
    <w:rPr>
      <w:rFonts w:ascii="Arial" w:hAnsi="Arial"/>
      <w:sz w:val="24"/>
      <w:szCs w:val="24"/>
      <w:lang w:val="en-US" w:eastAsia="zh-CN"/>
    </w:rPr>
  </w:style>
  <w:style w:type="paragraph" w:styleId="Heading5">
    <w:name w:val="heading 5"/>
    <w:basedOn w:val="Normal"/>
    <w:next w:val="Normal"/>
    <w:qFormat/>
    <w:rsid w:val="00EE5039"/>
    <w:pPr>
      <w:tabs>
        <w:tab w:val="num" w:pos="0"/>
      </w:tabs>
      <w:spacing w:before="240" w:after="60"/>
      <w:ind w:left="1008" w:hanging="1008"/>
      <w:outlineLvl w:val="4"/>
    </w:pPr>
    <w:rPr>
      <w:b/>
      <w:bCs/>
      <w:i/>
      <w:iCs/>
      <w:sz w:val="26"/>
      <w:szCs w:val="26"/>
    </w:rPr>
  </w:style>
  <w:style w:type="paragraph" w:styleId="Heading6">
    <w:name w:val="heading 6"/>
    <w:basedOn w:val="Normal"/>
    <w:next w:val="Normal"/>
    <w:qFormat/>
    <w:rsid w:val="00EE5039"/>
    <w:pPr>
      <w:tabs>
        <w:tab w:val="num" w:pos="0"/>
      </w:tabs>
      <w:spacing w:before="240" w:after="60"/>
      <w:ind w:left="1152" w:hanging="1152"/>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E5039"/>
    <w:rPr>
      <w:rFonts w:ascii="OpenSymbol" w:hAnsi="OpenSymbol" w:cs="OpenSymbol"/>
    </w:rPr>
  </w:style>
  <w:style w:type="character" w:customStyle="1" w:styleId="WW8Num3z0">
    <w:name w:val="WW8Num3z0"/>
    <w:rsid w:val="00EE5039"/>
    <w:rPr>
      <w:rFonts w:ascii="Wingdings" w:hAnsi="Wingdings" w:cs="Wingdings"/>
      <w:sz w:val="12"/>
    </w:rPr>
  </w:style>
  <w:style w:type="character" w:customStyle="1" w:styleId="WW8Num4z0">
    <w:name w:val="WW8Num4z0"/>
    <w:rsid w:val="00EE5039"/>
    <w:rPr>
      <w:rFonts w:ascii="Symbol" w:hAnsi="Symbol" w:cs="Symbol"/>
    </w:rPr>
  </w:style>
  <w:style w:type="character" w:customStyle="1" w:styleId="WW8Num4z1">
    <w:name w:val="WW8Num4z1"/>
    <w:rsid w:val="00EE5039"/>
    <w:rPr>
      <w:rFonts w:ascii="Courier New" w:hAnsi="Courier New" w:cs="Courier New"/>
    </w:rPr>
  </w:style>
  <w:style w:type="character" w:customStyle="1" w:styleId="WW8Num4z3">
    <w:name w:val="WW8Num4z3"/>
    <w:rsid w:val="00EE5039"/>
    <w:rPr>
      <w:rFonts w:ascii="Symbol" w:hAnsi="Symbol" w:cs="Symbol"/>
    </w:rPr>
  </w:style>
  <w:style w:type="character" w:customStyle="1" w:styleId="WW8Num5z0">
    <w:name w:val="WW8Num5z0"/>
    <w:rsid w:val="00EE5039"/>
    <w:rPr>
      <w:rFonts w:ascii="Arial" w:eastAsia="Times New Roman" w:hAnsi="Arial" w:cs="Arial"/>
    </w:rPr>
  </w:style>
  <w:style w:type="character" w:customStyle="1" w:styleId="WW8Num5z1">
    <w:name w:val="WW8Num5z1"/>
    <w:rsid w:val="00EE5039"/>
    <w:rPr>
      <w:rFonts w:ascii="Courier New" w:hAnsi="Courier New" w:cs="Courier New"/>
    </w:rPr>
  </w:style>
  <w:style w:type="character" w:customStyle="1" w:styleId="WW8Num5z2">
    <w:name w:val="WW8Num5z2"/>
    <w:rsid w:val="00EE5039"/>
    <w:rPr>
      <w:rFonts w:ascii="Wingdings" w:hAnsi="Wingdings" w:cs="Wingdings"/>
    </w:rPr>
  </w:style>
  <w:style w:type="character" w:customStyle="1" w:styleId="WW8Num5z3">
    <w:name w:val="WW8Num5z3"/>
    <w:rsid w:val="00EE5039"/>
    <w:rPr>
      <w:rFonts w:ascii="Symbol" w:hAnsi="Symbol" w:cs="Symbol"/>
    </w:rPr>
  </w:style>
  <w:style w:type="character" w:customStyle="1" w:styleId="WW8Num6z0">
    <w:name w:val="WW8Num6z0"/>
    <w:rsid w:val="00EE5039"/>
    <w:rPr>
      <w:rFonts w:ascii="Arial" w:eastAsia="Times New Roman" w:hAnsi="Arial" w:cs="Arial"/>
    </w:rPr>
  </w:style>
  <w:style w:type="character" w:customStyle="1" w:styleId="WW8Num7z0">
    <w:name w:val="WW8Num7z0"/>
    <w:rsid w:val="00EE5039"/>
    <w:rPr>
      <w:rFonts w:ascii="Wingdings" w:hAnsi="Wingdings" w:cs="Wingdings"/>
      <w:sz w:val="16"/>
    </w:rPr>
  </w:style>
  <w:style w:type="character" w:customStyle="1" w:styleId="Absatz-Standardschriftart">
    <w:name w:val="Absatz-Standardschriftart"/>
    <w:rsid w:val="00EE5039"/>
  </w:style>
  <w:style w:type="character" w:customStyle="1" w:styleId="WW-Absatz-Standardschriftart">
    <w:name w:val="WW-Absatz-Standardschriftart"/>
    <w:rsid w:val="00EE5039"/>
  </w:style>
  <w:style w:type="character" w:customStyle="1" w:styleId="WW8Num8z0">
    <w:name w:val="WW8Num8z0"/>
    <w:rsid w:val="00EE5039"/>
    <w:rPr>
      <w:rFonts w:ascii="Wingdings" w:hAnsi="Wingdings" w:cs="Wingdings"/>
      <w:sz w:val="20"/>
      <w:szCs w:val="20"/>
    </w:rPr>
  </w:style>
  <w:style w:type="character" w:customStyle="1" w:styleId="WW8Num9z0">
    <w:name w:val="WW8Num9z0"/>
    <w:rsid w:val="00EE5039"/>
    <w:rPr>
      <w:rFonts w:ascii="Symbol" w:hAnsi="Symbol" w:cs="OpenSymbol"/>
    </w:rPr>
  </w:style>
  <w:style w:type="character" w:customStyle="1" w:styleId="WW-Absatz-Standardschriftart1">
    <w:name w:val="WW-Absatz-Standardschriftart1"/>
    <w:rsid w:val="00EE5039"/>
  </w:style>
  <w:style w:type="character" w:customStyle="1" w:styleId="WW-Absatz-Standardschriftart11">
    <w:name w:val="WW-Absatz-Standardschriftart11"/>
    <w:rsid w:val="00EE5039"/>
  </w:style>
  <w:style w:type="character" w:customStyle="1" w:styleId="WW-Absatz-Standardschriftart111">
    <w:name w:val="WW-Absatz-Standardschriftart111"/>
    <w:rsid w:val="00EE5039"/>
  </w:style>
  <w:style w:type="character" w:customStyle="1" w:styleId="WW-Absatz-Standardschriftart1111">
    <w:name w:val="WW-Absatz-Standardschriftart1111"/>
    <w:rsid w:val="00EE5039"/>
  </w:style>
  <w:style w:type="character" w:customStyle="1" w:styleId="WW-Absatz-Standardschriftart11111">
    <w:name w:val="WW-Absatz-Standardschriftart11111"/>
    <w:rsid w:val="00EE5039"/>
  </w:style>
  <w:style w:type="character" w:customStyle="1" w:styleId="WW-Absatz-Standardschriftart111111">
    <w:name w:val="WW-Absatz-Standardschriftart111111"/>
    <w:rsid w:val="00EE5039"/>
  </w:style>
  <w:style w:type="character" w:customStyle="1" w:styleId="WW8Num4z2">
    <w:name w:val="WW8Num4z2"/>
    <w:rsid w:val="00EE5039"/>
    <w:rPr>
      <w:rFonts w:ascii="Wingdings" w:hAnsi="Wingdings" w:cs="Wingdings"/>
    </w:rPr>
  </w:style>
  <w:style w:type="character" w:customStyle="1" w:styleId="WW-Absatz-Standardschriftart1111111">
    <w:name w:val="WW-Absatz-Standardschriftart1111111"/>
    <w:rsid w:val="00EE5039"/>
  </w:style>
  <w:style w:type="character" w:customStyle="1" w:styleId="WW8Num1z0">
    <w:name w:val="WW8Num1z0"/>
    <w:rsid w:val="00EE5039"/>
    <w:rPr>
      <w:rFonts w:ascii="Symbol" w:hAnsi="Symbol" w:cs="Symbol"/>
    </w:rPr>
  </w:style>
  <w:style w:type="character" w:customStyle="1" w:styleId="WW8Num2z1">
    <w:name w:val="WW8Num2z1"/>
    <w:rsid w:val="00EE5039"/>
    <w:rPr>
      <w:rFonts w:ascii="Courier New" w:hAnsi="Courier New" w:cs="Courier New"/>
    </w:rPr>
  </w:style>
  <w:style w:type="character" w:customStyle="1" w:styleId="WW8Num2z2">
    <w:name w:val="WW8Num2z2"/>
    <w:rsid w:val="00EE5039"/>
    <w:rPr>
      <w:rFonts w:ascii="Wingdings" w:hAnsi="Wingdings" w:cs="Wingdings"/>
    </w:rPr>
  </w:style>
  <w:style w:type="character" w:customStyle="1" w:styleId="WW8Num2z3">
    <w:name w:val="WW8Num2z3"/>
    <w:rsid w:val="00EE5039"/>
    <w:rPr>
      <w:rFonts w:ascii="Symbol" w:hAnsi="Symbol" w:cs="Symbol"/>
    </w:rPr>
  </w:style>
  <w:style w:type="character" w:customStyle="1" w:styleId="WW8Num6z1">
    <w:name w:val="WW8Num6z1"/>
    <w:rsid w:val="00EE5039"/>
    <w:rPr>
      <w:rFonts w:ascii="Courier New" w:hAnsi="Courier New" w:cs="Courier New"/>
    </w:rPr>
  </w:style>
  <w:style w:type="character" w:customStyle="1" w:styleId="WW8Num6z2">
    <w:name w:val="WW8Num6z2"/>
    <w:rsid w:val="00EE5039"/>
    <w:rPr>
      <w:rFonts w:ascii="Wingdings" w:hAnsi="Wingdings" w:cs="Wingdings"/>
    </w:rPr>
  </w:style>
  <w:style w:type="character" w:customStyle="1" w:styleId="WW8Num6z3">
    <w:name w:val="WW8Num6z3"/>
    <w:rsid w:val="00EE5039"/>
    <w:rPr>
      <w:rFonts w:ascii="Symbol" w:hAnsi="Symbol" w:cs="Symbol"/>
    </w:rPr>
  </w:style>
  <w:style w:type="character" w:customStyle="1" w:styleId="WW8Num7z1">
    <w:name w:val="WW8Num7z1"/>
    <w:rsid w:val="00EE5039"/>
    <w:rPr>
      <w:rFonts w:ascii="Courier New" w:hAnsi="Courier New" w:cs="Courier New"/>
    </w:rPr>
  </w:style>
  <w:style w:type="character" w:customStyle="1" w:styleId="WW8Num7z2">
    <w:name w:val="WW8Num7z2"/>
    <w:rsid w:val="00EE5039"/>
    <w:rPr>
      <w:rFonts w:ascii="Wingdings" w:hAnsi="Wingdings" w:cs="Wingdings"/>
    </w:rPr>
  </w:style>
  <w:style w:type="character" w:customStyle="1" w:styleId="WW8Num7z3">
    <w:name w:val="WW8Num7z3"/>
    <w:rsid w:val="00EE5039"/>
    <w:rPr>
      <w:rFonts w:ascii="Symbol" w:hAnsi="Symbol" w:cs="Symbol"/>
    </w:rPr>
  </w:style>
  <w:style w:type="character" w:customStyle="1" w:styleId="WW8Num8z1">
    <w:name w:val="WW8Num8z1"/>
    <w:rsid w:val="00EE5039"/>
    <w:rPr>
      <w:rFonts w:ascii="Courier New" w:hAnsi="Courier New" w:cs="Courier New"/>
    </w:rPr>
  </w:style>
  <w:style w:type="character" w:customStyle="1" w:styleId="WW8Num8z2">
    <w:name w:val="WW8Num8z2"/>
    <w:rsid w:val="00EE5039"/>
    <w:rPr>
      <w:rFonts w:ascii="Wingdings" w:hAnsi="Wingdings" w:cs="Wingdings"/>
    </w:rPr>
  </w:style>
  <w:style w:type="character" w:customStyle="1" w:styleId="WW8Num8z3">
    <w:name w:val="WW8Num8z3"/>
    <w:rsid w:val="00EE5039"/>
    <w:rPr>
      <w:rFonts w:ascii="Symbol" w:hAnsi="Symbol" w:cs="Symbol"/>
    </w:rPr>
  </w:style>
  <w:style w:type="character" w:styleId="Hyperlink">
    <w:name w:val="Hyperlink"/>
    <w:rsid w:val="00EE5039"/>
    <w:rPr>
      <w:color w:val="0000FF"/>
      <w:u w:val="single"/>
    </w:rPr>
  </w:style>
  <w:style w:type="character" w:styleId="PageNumber">
    <w:name w:val="page number"/>
    <w:basedOn w:val="DefaultParagraphFont"/>
    <w:rsid w:val="00EE5039"/>
  </w:style>
  <w:style w:type="character" w:styleId="FollowedHyperlink">
    <w:name w:val="FollowedHyperlink"/>
    <w:rsid w:val="00EE5039"/>
    <w:rPr>
      <w:color w:val="800080"/>
      <w:u w:val="single"/>
    </w:rPr>
  </w:style>
  <w:style w:type="character" w:customStyle="1" w:styleId="TableTextChar">
    <w:name w:val="Table Text Char"/>
    <w:rsid w:val="00EE5039"/>
    <w:rPr>
      <w:rFonts w:ascii="Arial" w:hAnsi="Arial" w:cs="Arial"/>
      <w:sz w:val="16"/>
      <w:szCs w:val="16"/>
      <w:lang w:val="en-US" w:bidi="ar-SA"/>
    </w:rPr>
  </w:style>
  <w:style w:type="character" w:customStyle="1" w:styleId="TableText1Char">
    <w:name w:val="Table Text 1 Char"/>
    <w:rsid w:val="00EE5039"/>
    <w:rPr>
      <w:rFonts w:ascii="Arial" w:hAnsi="Arial" w:cs="Arial"/>
      <w:sz w:val="16"/>
      <w:szCs w:val="16"/>
      <w:lang w:val="en-US" w:bidi="ar-SA"/>
    </w:rPr>
  </w:style>
  <w:style w:type="character" w:customStyle="1" w:styleId="shorttext1">
    <w:name w:val="short_text1"/>
    <w:rsid w:val="00EE5039"/>
    <w:rPr>
      <w:sz w:val="24"/>
      <w:szCs w:val="24"/>
    </w:rPr>
  </w:style>
  <w:style w:type="character" w:customStyle="1" w:styleId="BalloonTextChar">
    <w:name w:val="Balloon Text Char"/>
    <w:rsid w:val="00EE5039"/>
    <w:rPr>
      <w:rFonts w:ascii="Tahoma" w:hAnsi="Tahoma" w:cs="Tahoma"/>
      <w:sz w:val="16"/>
      <w:szCs w:val="16"/>
    </w:rPr>
  </w:style>
  <w:style w:type="character" w:customStyle="1" w:styleId="Bullets">
    <w:name w:val="Bullets"/>
    <w:rsid w:val="00EE5039"/>
    <w:rPr>
      <w:rFonts w:ascii="OpenSymbol" w:eastAsia="OpenSymbol" w:hAnsi="OpenSymbol" w:cs="OpenSymbol"/>
    </w:rPr>
  </w:style>
  <w:style w:type="character" w:customStyle="1" w:styleId="NumberingSymbols">
    <w:name w:val="Numbering Symbols"/>
    <w:rsid w:val="00EE5039"/>
  </w:style>
  <w:style w:type="character" w:customStyle="1" w:styleId="FootnoteCharacters">
    <w:name w:val="Footnote Characters"/>
    <w:rsid w:val="00EE5039"/>
  </w:style>
  <w:style w:type="character" w:customStyle="1" w:styleId="Footnoteanchor">
    <w:name w:val="Footnote anchor"/>
    <w:rsid w:val="00EE5039"/>
    <w:rPr>
      <w:vertAlign w:val="superscript"/>
    </w:rPr>
  </w:style>
  <w:style w:type="character" w:customStyle="1" w:styleId="EndnoteCharacters">
    <w:name w:val="Endnote Characters"/>
    <w:rsid w:val="00EE5039"/>
  </w:style>
  <w:style w:type="character" w:customStyle="1" w:styleId="Endnoteanchor">
    <w:name w:val="Endnote anchor"/>
    <w:rsid w:val="00EE5039"/>
    <w:rPr>
      <w:vertAlign w:val="superscript"/>
    </w:rPr>
  </w:style>
  <w:style w:type="paragraph" w:customStyle="1" w:styleId="Heading">
    <w:name w:val="Heading"/>
    <w:basedOn w:val="Normal"/>
    <w:next w:val="BodyText"/>
    <w:rsid w:val="00EE5039"/>
    <w:pPr>
      <w:keepNext/>
      <w:spacing w:before="240" w:after="120"/>
    </w:pPr>
    <w:rPr>
      <w:rFonts w:eastAsia="DejaVu Sans" w:cs="Lohit Hindi"/>
      <w:sz w:val="28"/>
      <w:szCs w:val="28"/>
    </w:rPr>
  </w:style>
  <w:style w:type="paragraph" w:styleId="BodyText">
    <w:name w:val="Body Text"/>
    <w:basedOn w:val="Normal"/>
    <w:rsid w:val="00EE5039"/>
    <w:pPr>
      <w:spacing w:after="120"/>
    </w:pPr>
  </w:style>
  <w:style w:type="paragraph" w:styleId="List">
    <w:name w:val="List"/>
    <w:basedOn w:val="BodyText"/>
    <w:rsid w:val="00EE5039"/>
    <w:rPr>
      <w:rFonts w:cs="Lohit Hindi"/>
    </w:rPr>
  </w:style>
  <w:style w:type="paragraph" w:styleId="Caption">
    <w:name w:val="caption"/>
    <w:basedOn w:val="Normal"/>
    <w:qFormat/>
    <w:rsid w:val="00EE5039"/>
    <w:pPr>
      <w:suppressLineNumbers/>
      <w:spacing w:before="120" w:after="120"/>
    </w:pPr>
    <w:rPr>
      <w:rFonts w:cs="Lohit Hindi"/>
      <w:i/>
      <w:iCs/>
    </w:rPr>
  </w:style>
  <w:style w:type="paragraph" w:customStyle="1" w:styleId="Index">
    <w:name w:val="Index"/>
    <w:basedOn w:val="Normal"/>
    <w:rsid w:val="00EE5039"/>
    <w:pPr>
      <w:suppressLineNumbers/>
    </w:pPr>
    <w:rPr>
      <w:rFonts w:cs="Lohit Hindi"/>
    </w:rPr>
  </w:style>
  <w:style w:type="paragraph" w:customStyle="1" w:styleId="Achievement">
    <w:name w:val="Achievement"/>
    <w:basedOn w:val="BodyText"/>
    <w:rsid w:val="00EE5039"/>
    <w:pPr>
      <w:spacing w:after="0" w:line="360" w:lineRule="auto"/>
      <w:ind w:left="245" w:hanging="245"/>
    </w:pPr>
    <w:rPr>
      <w:rFonts w:ascii="Garamond" w:hAnsi="Garamond" w:cs="Garamond"/>
      <w:sz w:val="22"/>
      <w:szCs w:val="20"/>
    </w:rPr>
  </w:style>
  <w:style w:type="paragraph" w:styleId="ListBullet">
    <w:name w:val="List Bullet"/>
    <w:basedOn w:val="Normal"/>
    <w:rsid w:val="00EE5039"/>
    <w:pPr>
      <w:tabs>
        <w:tab w:val="num" w:pos="0"/>
      </w:tabs>
      <w:ind w:left="2310" w:hanging="330"/>
    </w:pPr>
  </w:style>
  <w:style w:type="paragraph" w:customStyle="1" w:styleId="SectionTitle">
    <w:name w:val="Section Title"/>
    <w:basedOn w:val="Normal"/>
    <w:next w:val="Objective"/>
    <w:rsid w:val="00EE5039"/>
    <w:pPr>
      <w:spacing w:before="220" w:after="120" w:line="220" w:lineRule="atLeast"/>
    </w:pPr>
    <w:rPr>
      <w:rFonts w:ascii="Garamond" w:hAnsi="Garamond" w:cs="Garamond"/>
      <w:caps/>
      <w:spacing w:val="15"/>
      <w:sz w:val="20"/>
      <w:szCs w:val="20"/>
    </w:rPr>
  </w:style>
  <w:style w:type="paragraph" w:customStyle="1" w:styleId="Objective">
    <w:name w:val="Objective"/>
    <w:basedOn w:val="Normal"/>
    <w:next w:val="BodyText"/>
    <w:rsid w:val="00EE5039"/>
    <w:pPr>
      <w:spacing w:before="60" w:after="220" w:line="220" w:lineRule="atLeast"/>
    </w:pPr>
    <w:rPr>
      <w:rFonts w:ascii="Garamond" w:hAnsi="Garamond" w:cs="Garamond"/>
      <w:sz w:val="22"/>
      <w:szCs w:val="20"/>
    </w:rPr>
  </w:style>
  <w:style w:type="paragraph" w:customStyle="1" w:styleId="DocumentTitle">
    <w:name w:val="Document Title"/>
    <w:basedOn w:val="Normal"/>
    <w:rsid w:val="00EE5039"/>
    <w:pPr>
      <w:widowControl w:val="0"/>
      <w:autoSpaceDE w:val="0"/>
      <w:spacing w:before="360" w:after="240"/>
      <w:jc w:val="center"/>
    </w:pPr>
    <w:rPr>
      <w:b/>
      <w:bCs/>
      <w:caps/>
      <w:color w:val="000066"/>
      <w:sz w:val="32"/>
      <w:szCs w:val="48"/>
    </w:rPr>
  </w:style>
  <w:style w:type="paragraph" w:customStyle="1" w:styleId="ProjectTitle">
    <w:name w:val="Project Title"/>
    <w:basedOn w:val="Normal"/>
    <w:next w:val="Normal"/>
    <w:rsid w:val="00EE5039"/>
    <w:pPr>
      <w:widowControl w:val="0"/>
      <w:autoSpaceDE w:val="0"/>
      <w:spacing w:before="240" w:after="120" w:line="288" w:lineRule="auto"/>
      <w:jc w:val="center"/>
    </w:pPr>
    <w:rPr>
      <w:b/>
      <w:bCs/>
      <w:caps/>
      <w:color w:val="000066"/>
      <w:sz w:val="36"/>
      <w:szCs w:val="36"/>
    </w:rPr>
  </w:style>
  <w:style w:type="paragraph" w:customStyle="1" w:styleId="Style1">
    <w:name w:val="Style1"/>
    <w:basedOn w:val="Heading6"/>
    <w:rsid w:val="00EE5039"/>
    <w:pPr>
      <w:keepNext/>
      <w:tabs>
        <w:tab w:val="clear" w:pos="0"/>
      </w:tabs>
      <w:overflowPunct w:val="0"/>
      <w:autoSpaceDE w:val="0"/>
      <w:spacing w:before="0" w:after="0"/>
      <w:ind w:left="0" w:firstLine="0"/>
    </w:pPr>
    <w:rPr>
      <w:rFonts w:eastAsia="MS Mincho"/>
      <w:b w:val="0"/>
      <w:bCs w:val="0"/>
      <w:smallCaps/>
      <w:color w:val="000000"/>
      <w:sz w:val="24"/>
      <w:szCs w:val="20"/>
    </w:rPr>
  </w:style>
  <w:style w:type="paragraph" w:styleId="Header">
    <w:name w:val="header"/>
    <w:basedOn w:val="Normal"/>
    <w:rsid w:val="00EE5039"/>
    <w:rPr>
      <w:sz w:val="18"/>
    </w:rPr>
  </w:style>
  <w:style w:type="paragraph" w:styleId="Footer">
    <w:name w:val="footer"/>
    <w:basedOn w:val="Normal"/>
    <w:rsid w:val="00EE5039"/>
    <w:pPr>
      <w:ind w:right="360"/>
    </w:pPr>
    <w:rPr>
      <w:sz w:val="20"/>
      <w:szCs w:val="20"/>
    </w:rPr>
  </w:style>
  <w:style w:type="paragraph" w:customStyle="1" w:styleId="listLevel02">
    <w:name w:val="listLevel02"/>
    <w:basedOn w:val="Normal"/>
    <w:rsid w:val="00EE5039"/>
    <w:pPr>
      <w:tabs>
        <w:tab w:val="num" w:pos="0"/>
      </w:tabs>
      <w:ind w:left="1080" w:hanging="360"/>
      <w:jc w:val="both"/>
    </w:pPr>
    <w:rPr>
      <w:rFonts w:ascii="Garamond" w:eastAsia="MS Mincho" w:hAnsi="Garamond" w:cs="Garamond"/>
      <w:sz w:val="22"/>
      <w:szCs w:val="20"/>
    </w:rPr>
  </w:style>
  <w:style w:type="paragraph" w:customStyle="1" w:styleId="Name">
    <w:name w:val="Name"/>
    <w:basedOn w:val="Normal"/>
    <w:rsid w:val="00EE5039"/>
    <w:pPr>
      <w:spacing w:before="120"/>
      <w:jc w:val="center"/>
    </w:pPr>
    <w:rPr>
      <w:rFonts w:ascii="Garamond" w:hAnsi="Garamond" w:cs="Garamond"/>
      <w:bCs/>
      <w:iCs/>
      <w:color w:val="000080"/>
      <w:sz w:val="48"/>
      <w:szCs w:val="20"/>
    </w:rPr>
  </w:style>
  <w:style w:type="paragraph" w:customStyle="1" w:styleId="TableHeader">
    <w:name w:val="Table Header"/>
    <w:basedOn w:val="Normal"/>
    <w:rsid w:val="00EE5039"/>
    <w:pPr>
      <w:spacing w:before="120" w:after="120" w:line="240" w:lineRule="atLeast"/>
    </w:pPr>
    <w:rPr>
      <w:rFonts w:eastAsia="MS Gothic"/>
      <w:b/>
      <w:bCs/>
      <w:szCs w:val="20"/>
    </w:rPr>
  </w:style>
  <w:style w:type="paragraph" w:customStyle="1" w:styleId="TableText">
    <w:name w:val="Table Text"/>
    <w:basedOn w:val="Normal"/>
    <w:rsid w:val="00EE5039"/>
    <w:pPr>
      <w:spacing w:line="240" w:lineRule="atLeast"/>
      <w:ind w:left="72"/>
      <w:jc w:val="both"/>
    </w:pPr>
    <w:rPr>
      <w:sz w:val="16"/>
      <w:szCs w:val="16"/>
    </w:rPr>
  </w:style>
  <w:style w:type="paragraph" w:customStyle="1" w:styleId="TableText1">
    <w:name w:val="Table Text 1"/>
    <w:basedOn w:val="Normal"/>
    <w:rsid w:val="00EE5039"/>
    <w:pPr>
      <w:spacing w:line="240" w:lineRule="atLeast"/>
      <w:ind w:left="-1894"/>
      <w:jc w:val="both"/>
    </w:pPr>
    <w:rPr>
      <w:rFonts w:cs="Arial"/>
      <w:sz w:val="16"/>
      <w:szCs w:val="16"/>
    </w:rPr>
  </w:style>
  <w:style w:type="paragraph" w:customStyle="1" w:styleId="NoteText">
    <w:name w:val="Note Text"/>
    <w:basedOn w:val="Normal"/>
    <w:rsid w:val="00EE5039"/>
    <w:pPr>
      <w:spacing w:line="240" w:lineRule="atLeast"/>
    </w:pPr>
    <w:rPr>
      <w:rFonts w:cs="Arial"/>
      <w:b/>
      <w:i/>
      <w:color w:val="666699"/>
      <w:sz w:val="16"/>
      <w:szCs w:val="16"/>
    </w:rPr>
  </w:style>
  <w:style w:type="paragraph" w:customStyle="1" w:styleId="SkillItem">
    <w:name w:val="Skill Item"/>
    <w:basedOn w:val="Normal"/>
    <w:rsid w:val="00EE5039"/>
    <w:rPr>
      <w:rFonts w:cs="Arial"/>
      <w:b/>
      <w:i/>
      <w:sz w:val="16"/>
      <w:szCs w:val="16"/>
    </w:rPr>
  </w:style>
  <w:style w:type="paragraph" w:customStyle="1" w:styleId="DuLieuBang">
    <w:name w:val="DuLieuBang"/>
    <w:basedOn w:val="Normal"/>
    <w:rsid w:val="00EE5039"/>
    <w:pPr>
      <w:spacing w:before="60" w:after="60"/>
      <w:ind w:left="113"/>
      <w:jc w:val="both"/>
    </w:pPr>
    <w:rPr>
      <w:rFonts w:ascii="Times New Roman" w:hAnsi="Times New Roman"/>
      <w:sz w:val="26"/>
    </w:rPr>
  </w:style>
  <w:style w:type="paragraph" w:customStyle="1" w:styleId="Centered">
    <w:name w:val="Centered"/>
    <w:basedOn w:val="TableText"/>
    <w:rsid w:val="00EE5039"/>
    <w:pPr>
      <w:jc w:val="center"/>
    </w:pPr>
  </w:style>
  <w:style w:type="paragraph" w:customStyle="1" w:styleId="StyleTableHeader12pt">
    <w:name w:val="Style Table Header + 12 pt"/>
    <w:basedOn w:val="TableHeader"/>
    <w:rsid w:val="00EE5039"/>
  </w:style>
  <w:style w:type="paragraph" w:styleId="DocumentMap">
    <w:name w:val="Document Map"/>
    <w:basedOn w:val="Normal"/>
    <w:rsid w:val="00EE5039"/>
    <w:pPr>
      <w:shd w:val="clear" w:color="auto" w:fill="000080"/>
    </w:pPr>
    <w:rPr>
      <w:rFonts w:ascii="Tahoma" w:hAnsi="Tahoma" w:cs="Tahoma"/>
      <w:sz w:val="20"/>
      <w:szCs w:val="20"/>
    </w:rPr>
  </w:style>
  <w:style w:type="paragraph" w:styleId="ListBullet2">
    <w:name w:val="List Bullet 2"/>
    <w:basedOn w:val="Normal"/>
    <w:rsid w:val="00EE5039"/>
    <w:pPr>
      <w:tabs>
        <w:tab w:val="num" w:pos="0"/>
      </w:tabs>
      <w:ind w:left="720" w:hanging="360"/>
    </w:pPr>
  </w:style>
  <w:style w:type="paragraph" w:styleId="BalloonText">
    <w:name w:val="Balloon Text"/>
    <w:basedOn w:val="Normal"/>
    <w:rsid w:val="00EE5039"/>
    <w:rPr>
      <w:rFonts w:ascii="Tahoma" w:hAnsi="Tahoma" w:cs="Tahoma"/>
      <w:sz w:val="16"/>
      <w:szCs w:val="16"/>
    </w:rPr>
  </w:style>
  <w:style w:type="paragraph" w:customStyle="1" w:styleId="TableContents">
    <w:name w:val="Table Contents"/>
    <w:basedOn w:val="Normal"/>
    <w:rsid w:val="00EE5039"/>
    <w:pPr>
      <w:suppressLineNumbers/>
    </w:pPr>
  </w:style>
  <w:style w:type="paragraph" w:customStyle="1" w:styleId="TableHeading">
    <w:name w:val="Table Heading"/>
    <w:basedOn w:val="TableContents"/>
    <w:rsid w:val="00EE5039"/>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039"/>
    <w:pPr>
      <w:tabs>
        <w:tab w:val="left" w:pos="3420"/>
      </w:tabs>
      <w:suppressAutoHyphens/>
      <w:textAlignment w:val="baseline"/>
    </w:pPr>
    <w:rPr>
      <w:rFonts w:ascii="Arial" w:hAnsi="Arial"/>
      <w:sz w:val="24"/>
      <w:szCs w:val="24"/>
      <w:lang w:val="en-US" w:eastAsia="zh-CN"/>
    </w:rPr>
  </w:style>
  <w:style w:type="paragraph" w:styleId="Heading5">
    <w:name w:val="heading 5"/>
    <w:basedOn w:val="Normal"/>
    <w:next w:val="Normal"/>
    <w:qFormat/>
    <w:rsid w:val="00EE5039"/>
    <w:pPr>
      <w:tabs>
        <w:tab w:val="num" w:pos="0"/>
      </w:tabs>
      <w:spacing w:before="240" w:after="60"/>
      <w:ind w:left="1008" w:hanging="1008"/>
      <w:outlineLvl w:val="4"/>
    </w:pPr>
    <w:rPr>
      <w:b/>
      <w:bCs/>
      <w:i/>
      <w:iCs/>
      <w:sz w:val="26"/>
      <w:szCs w:val="26"/>
    </w:rPr>
  </w:style>
  <w:style w:type="paragraph" w:styleId="Heading6">
    <w:name w:val="heading 6"/>
    <w:basedOn w:val="Normal"/>
    <w:next w:val="Normal"/>
    <w:qFormat/>
    <w:rsid w:val="00EE5039"/>
    <w:pPr>
      <w:tabs>
        <w:tab w:val="num" w:pos="0"/>
      </w:tabs>
      <w:spacing w:before="240" w:after="60"/>
      <w:ind w:left="1152" w:hanging="1152"/>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E5039"/>
    <w:rPr>
      <w:rFonts w:ascii="OpenSymbol" w:hAnsi="OpenSymbol" w:cs="OpenSymbol"/>
    </w:rPr>
  </w:style>
  <w:style w:type="character" w:customStyle="1" w:styleId="WW8Num3z0">
    <w:name w:val="WW8Num3z0"/>
    <w:rsid w:val="00EE5039"/>
    <w:rPr>
      <w:rFonts w:ascii="Wingdings" w:hAnsi="Wingdings" w:cs="Wingdings"/>
      <w:sz w:val="12"/>
    </w:rPr>
  </w:style>
  <w:style w:type="character" w:customStyle="1" w:styleId="WW8Num4z0">
    <w:name w:val="WW8Num4z0"/>
    <w:rsid w:val="00EE5039"/>
    <w:rPr>
      <w:rFonts w:ascii="Symbol" w:hAnsi="Symbol" w:cs="Symbol"/>
    </w:rPr>
  </w:style>
  <w:style w:type="character" w:customStyle="1" w:styleId="WW8Num4z1">
    <w:name w:val="WW8Num4z1"/>
    <w:rsid w:val="00EE5039"/>
    <w:rPr>
      <w:rFonts w:ascii="Courier New" w:hAnsi="Courier New" w:cs="Courier New"/>
    </w:rPr>
  </w:style>
  <w:style w:type="character" w:customStyle="1" w:styleId="WW8Num4z3">
    <w:name w:val="WW8Num4z3"/>
    <w:rsid w:val="00EE5039"/>
    <w:rPr>
      <w:rFonts w:ascii="Symbol" w:hAnsi="Symbol" w:cs="Symbol"/>
    </w:rPr>
  </w:style>
  <w:style w:type="character" w:customStyle="1" w:styleId="WW8Num5z0">
    <w:name w:val="WW8Num5z0"/>
    <w:rsid w:val="00EE5039"/>
    <w:rPr>
      <w:rFonts w:ascii="Arial" w:eastAsia="Times New Roman" w:hAnsi="Arial" w:cs="Arial"/>
    </w:rPr>
  </w:style>
  <w:style w:type="character" w:customStyle="1" w:styleId="WW8Num5z1">
    <w:name w:val="WW8Num5z1"/>
    <w:rsid w:val="00EE5039"/>
    <w:rPr>
      <w:rFonts w:ascii="Courier New" w:hAnsi="Courier New" w:cs="Courier New"/>
    </w:rPr>
  </w:style>
  <w:style w:type="character" w:customStyle="1" w:styleId="WW8Num5z2">
    <w:name w:val="WW8Num5z2"/>
    <w:rsid w:val="00EE5039"/>
    <w:rPr>
      <w:rFonts w:ascii="Wingdings" w:hAnsi="Wingdings" w:cs="Wingdings"/>
    </w:rPr>
  </w:style>
  <w:style w:type="character" w:customStyle="1" w:styleId="WW8Num5z3">
    <w:name w:val="WW8Num5z3"/>
    <w:rsid w:val="00EE5039"/>
    <w:rPr>
      <w:rFonts w:ascii="Symbol" w:hAnsi="Symbol" w:cs="Symbol"/>
    </w:rPr>
  </w:style>
  <w:style w:type="character" w:customStyle="1" w:styleId="WW8Num6z0">
    <w:name w:val="WW8Num6z0"/>
    <w:rsid w:val="00EE5039"/>
    <w:rPr>
      <w:rFonts w:ascii="Arial" w:eastAsia="Times New Roman" w:hAnsi="Arial" w:cs="Arial"/>
    </w:rPr>
  </w:style>
  <w:style w:type="character" w:customStyle="1" w:styleId="WW8Num7z0">
    <w:name w:val="WW8Num7z0"/>
    <w:rsid w:val="00EE5039"/>
    <w:rPr>
      <w:rFonts w:ascii="Wingdings" w:hAnsi="Wingdings" w:cs="Wingdings"/>
      <w:sz w:val="16"/>
    </w:rPr>
  </w:style>
  <w:style w:type="character" w:customStyle="1" w:styleId="Absatz-Standardschriftart">
    <w:name w:val="Absatz-Standardschriftart"/>
    <w:rsid w:val="00EE5039"/>
  </w:style>
  <w:style w:type="character" w:customStyle="1" w:styleId="WW-Absatz-Standardschriftart">
    <w:name w:val="WW-Absatz-Standardschriftart"/>
    <w:rsid w:val="00EE5039"/>
  </w:style>
  <w:style w:type="character" w:customStyle="1" w:styleId="WW8Num8z0">
    <w:name w:val="WW8Num8z0"/>
    <w:rsid w:val="00EE5039"/>
    <w:rPr>
      <w:rFonts w:ascii="Wingdings" w:hAnsi="Wingdings" w:cs="Wingdings"/>
      <w:sz w:val="20"/>
      <w:szCs w:val="20"/>
    </w:rPr>
  </w:style>
  <w:style w:type="character" w:customStyle="1" w:styleId="WW8Num9z0">
    <w:name w:val="WW8Num9z0"/>
    <w:rsid w:val="00EE5039"/>
    <w:rPr>
      <w:rFonts w:ascii="Symbol" w:hAnsi="Symbol" w:cs="OpenSymbol"/>
    </w:rPr>
  </w:style>
  <w:style w:type="character" w:customStyle="1" w:styleId="WW-Absatz-Standardschriftart1">
    <w:name w:val="WW-Absatz-Standardschriftart1"/>
    <w:rsid w:val="00EE5039"/>
  </w:style>
  <w:style w:type="character" w:customStyle="1" w:styleId="WW-Absatz-Standardschriftart11">
    <w:name w:val="WW-Absatz-Standardschriftart11"/>
    <w:rsid w:val="00EE5039"/>
  </w:style>
  <w:style w:type="character" w:customStyle="1" w:styleId="WW-Absatz-Standardschriftart111">
    <w:name w:val="WW-Absatz-Standardschriftart111"/>
    <w:rsid w:val="00EE5039"/>
  </w:style>
  <w:style w:type="character" w:customStyle="1" w:styleId="WW-Absatz-Standardschriftart1111">
    <w:name w:val="WW-Absatz-Standardschriftart1111"/>
    <w:rsid w:val="00EE5039"/>
  </w:style>
  <w:style w:type="character" w:customStyle="1" w:styleId="WW-Absatz-Standardschriftart11111">
    <w:name w:val="WW-Absatz-Standardschriftart11111"/>
    <w:rsid w:val="00EE5039"/>
  </w:style>
  <w:style w:type="character" w:customStyle="1" w:styleId="WW-Absatz-Standardschriftart111111">
    <w:name w:val="WW-Absatz-Standardschriftart111111"/>
    <w:rsid w:val="00EE5039"/>
  </w:style>
  <w:style w:type="character" w:customStyle="1" w:styleId="WW8Num4z2">
    <w:name w:val="WW8Num4z2"/>
    <w:rsid w:val="00EE5039"/>
    <w:rPr>
      <w:rFonts w:ascii="Wingdings" w:hAnsi="Wingdings" w:cs="Wingdings"/>
    </w:rPr>
  </w:style>
  <w:style w:type="character" w:customStyle="1" w:styleId="WW-Absatz-Standardschriftart1111111">
    <w:name w:val="WW-Absatz-Standardschriftart1111111"/>
    <w:rsid w:val="00EE5039"/>
  </w:style>
  <w:style w:type="character" w:customStyle="1" w:styleId="WW8Num1z0">
    <w:name w:val="WW8Num1z0"/>
    <w:rsid w:val="00EE5039"/>
    <w:rPr>
      <w:rFonts w:ascii="Symbol" w:hAnsi="Symbol" w:cs="Symbol"/>
    </w:rPr>
  </w:style>
  <w:style w:type="character" w:customStyle="1" w:styleId="WW8Num2z1">
    <w:name w:val="WW8Num2z1"/>
    <w:rsid w:val="00EE5039"/>
    <w:rPr>
      <w:rFonts w:ascii="Courier New" w:hAnsi="Courier New" w:cs="Courier New"/>
    </w:rPr>
  </w:style>
  <w:style w:type="character" w:customStyle="1" w:styleId="WW8Num2z2">
    <w:name w:val="WW8Num2z2"/>
    <w:rsid w:val="00EE5039"/>
    <w:rPr>
      <w:rFonts w:ascii="Wingdings" w:hAnsi="Wingdings" w:cs="Wingdings"/>
    </w:rPr>
  </w:style>
  <w:style w:type="character" w:customStyle="1" w:styleId="WW8Num2z3">
    <w:name w:val="WW8Num2z3"/>
    <w:rsid w:val="00EE5039"/>
    <w:rPr>
      <w:rFonts w:ascii="Symbol" w:hAnsi="Symbol" w:cs="Symbol"/>
    </w:rPr>
  </w:style>
  <w:style w:type="character" w:customStyle="1" w:styleId="WW8Num6z1">
    <w:name w:val="WW8Num6z1"/>
    <w:rsid w:val="00EE5039"/>
    <w:rPr>
      <w:rFonts w:ascii="Courier New" w:hAnsi="Courier New" w:cs="Courier New"/>
    </w:rPr>
  </w:style>
  <w:style w:type="character" w:customStyle="1" w:styleId="WW8Num6z2">
    <w:name w:val="WW8Num6z2"/>
    <w:rsid w:val="00EE5039"/>
    <w:rPr>
      <w:rFonts w:ascii="Wingdings" w:hAnsi="Wingdings" w:cs="Wingdings"/>
    </w:rPr>
  </w:style>
  <w:style w:type="character" w:customStyle="1" w:styleId="WW8Num6z3">
    <w:name w:val="WW8Num6z3"/>
    <w:rsid w:val="00EE5039"/>
    <w:rPr>
      <w:rFonts w:ascii="Symbol" w:hAnsi="Symbol" w:cs="Symbol"/>
    </w:rPr>
  </w:style>
  <w:style w:type="character" w:customStyle="1" w:styleId="WW8Num7z1">
    <w:name w:val="WW8Num7z1"/>
    <w:rsid w:val="00EE5039"/>
    <w:rPr>
      <w:rFonts w:ascii="Courier New" w:hAnsi="Courier New" w:cs="Courier New"/>
    </w:rPr>
  </w:style>
  <w:style w:type="character" w:customStyle="1" w:styleId="WW8Num7z2">
    <w:name w:val="WW8Num7z2"/>
    <w:rsid w:val="00EE5039"/>
    <w:rPr>
      <w:rFonts w:ascii="Wingdings" w:hAnsi="Wingdings" w:cs="Wingdings"/>
    </w:rPr>
  </w:style>
  <w:style w:type="character" w:customStyle="1" w:styleId="WW8Num7z3">
    <w:name w:val="WW8Num7z3"/>
    <w:rsid w:val="00EE5039"/>
    <w:rPr>
      <w:rFonts w:ascii="Symbol" w:hAnsi="Symbol" w:cs="Symbol"/>
    </w:rPr>
  </w:style>
  <w:style w:type="character" w:customStyle="1" w:styleId="WW8Num8z1">
    <w:name w:val="WW8Num8z1"/>
    <w:rsid w:val="00EE5039"/>
    <w:rPr>
      <w:rFonts w:ascii="Courier New" w:hAnsi="Courier New" w:cs="Courier New"/>
    </w:rPr>
  </w:style>
  <w:style w:type="character" w:customStyle="1" w:styleId="WW8Num8z2">
    <w:name w:val="WW8Num8z2"/>
    <w:rsid w:val="00EE5039"/>
    <w:rPr>
      <w:rFonts w:ascii="Wingdings" w:hAnsi="Wingdings" w:cs="Wingdings"/>
    </w:rPr>
  </w:style>
  <w:style w:type="character" w:customStyle="1" w:styleId="WW8Num8z3">
    <w:name w:val="WW8Num8z3"/>
    <w:rsid w:val="00EE5039"/>
    <w:rPr>
      <w:rFonts w:ascii="Symbol" w:hAnsi="Symbol" w:cs="Symbol"/>
    </w:rPr>
  </w:style>
  <w:style w:type="character" w:styleId="Hyperlink">
    <w:name w:val="Hyperlink"/>
    <w:rsid w:val="00EE5039"/>
    <w:rPr>
      <w:color w:val="0000FF"/>
      <w:u w:val="single"/>
    </w:rPr>
  </w:style>
  <w:style w:type="character" w:styleId="PageNumber">
    <w:name w:val="page number"/>
    <w:basedOn w:val="DefaultParagraphFont"/>
    <w:rsid w:val="00EE5039"/>
  </w:style>
  <w:style w:type="character" w:styleId="FollowedHyperlink">
    <w:name w:val="FollowedHyperlink"/>
    <w:rsid w:val="00EE5039"/>
    <w:rPr>
      <w:color w:val="800080"/>
      <w:u w:val="single"/>
    </w:rPr>
  </w:style>
  <w:style w:type="character" w:customStyle="1" w:styleId="TableTextChar">
    <w:name w:val="Table Text Char"/>
    <w:rsid w:val="00EE5039"/>
    <w:rPr>
      <w:rFonts w:ascii="Arial" w:hAnsi="Arial" w:cs="Arial"/>
      <w:sz w:val="16"/>
      <w:szCs w:val="16"/>
      <w:lang w:val="en-US" w:bidi="ar-SA"/>
    </w:rPr>
  </w:style>
  <w:style w:type="character" w:customStyle="1" w:styleId="TableText1Char">
    <w:name w:val="Table Text 1 Char"/>
    <w:rsid w:val="00EE5039"/>
    <w:rPr>
      <w:rFonts w:ascii="Arial" w:hAnsi="Arial" w:cs="Arial"/>
      <w:sz w:val="16"/>
      <w:szCs w:val="16"/>
      <w:lang w:val="en-US" w:bidi="ar-SA"/>
    </w:rPr>
  </w:style>
  <w:style w:type="character" w:customStyle="1" w:styleId="shorttext1">
    <w:name w:val="short_text1"/>
    <w:rsid w:val="00EE5039"/>
    <w:rPr>
      <w:sz w:val="24"/>
      <w:szCs w:val="24"/>
    </w:rPr>
  </w:style>
  <w:style w:type="character" w:customStyle="1" w:styleId="BalloonTextChar">
    <w:name w:val="Balloon Text Char"/>
    <w:rsid w:val="00EE5039"/>
    <w:rPr>
      <w:rFonts w:ascii="Tahoma" w:hAnsi="Tahoma" w:cs="Tahoma"/>
      <w:sz w:val="16"/>
      <w:szCs w:val="16"/>
    </w:rPr>
  </w:style>
  <w:style w:type="character" w:customStyle="1" w:styleId="Bullets">
    <w:name w:val="Bullets"/>
    <w:rsid w:val="00EE5039"/>
    <w:rPr>
      <w:rFonts w:ascii="OpenSymbol" w:eastAsia="OpenSymbol" w:hAnsi="OpenSymbol" w:cs="OpenSymbol"/>
    </w:rPr>
  </w:style>
  <w:style w:type="character" w:customStyle="1" w:styleId="NumberingSymbols">
    <w:name w:val="Numbering Symbols"/>
    <w:rsid w:val="00EE5039"/>
  </w:style>
  <w:style w:type="character" w:customStyle="1" w:styleId="FootnoteCharacters">
    <w:name w:val="Footnote Characters"/>
    <w:rsid w:val="00EE5039"/>
  </w:style>
  <w:style w:type="character" w:customStyle="1" w:styleId="Footnoteanchor">
    <w:name w:val="Footnote anchor"/>
    <w:rsid w:val="00EE5039"/>
    <w:rPr>
      <w:vertAlign w:val="superscript"/>
    </w:rPr>
  </w:style>
  <w:style w:type="character" w:customStyle="1" w:styleId="EndnoteCharacters">
    <w:name w:val="Endnote Characters"/>
    <w:rsid w:val="00EE5039"/>
  </w:style>
  <w:style w:type="character" w:customStyle="1" w:styleId="Endnoteanchor">
    <w:name w:val="Endnote anchor"/>
    <w:rsid w:val="00EE5039"/>
    <w:rPr>
      <w:vertAlign w:val="superscript"/>
    </w:rPr>
  </w:style>
  <w:style w:type="paragraph" w:customStyle="1" w:styleId="Heading">
    <w:name w:val="Heading"/>
    <w:basedOn w:val="Normal"/>
    <w:next w:val="BodyText"/>
    <w:rsid w:val="00EE5039"/>
    <w:pPr>
      <w:keepNext/>
      <w:spacing w:before="240" w:after="120"/>
    </w:pPr>
    <w:rPr>
      <w:rFonts w:eastAsia="DejaVu Sans" w:cs="Lohit Hindi"/>
      <w:sz w:val="28"/>
      <w:szCs w:val="28"/>
    </w:rPr>
  </w:style>
  <w:style w:type="paragraph" w:styleId="BodyText">
    <w:name w:val="Body Text"/>
    <w:basedOn w:val="Normal"/>
    <w:rsid w:val="00EE5039"/>
    <w:pPr>
      <w:spacing w:after="120"/>
    </w:pPr>
  </w:style>
  <w:style w:type="paragraph" w:styleId="List">
    <w:name w:val="List"/>
    <w:basedOn w:val="BodyText"/>
    <w:rsid w:val="00EE5039"/>
    <w:rPr>
      <w:rFonts w:cs="Lohit Hindi"/>
    </w:rPr>
  </w:style>
  <w:style w:type="paragraph" w:styleId="Caption">
    <w:name w:val="caption"/>
    <w:basedOn w:val="Normal"/>
    <w:qFormat/>
    <w:rsid w:val="00EE5039"/>
    <w:pPr>
      <w:suppressLineNumbers/>
      <w:spacing w:before="120" w:after="120"/>
    </w:pPr>
    <w:rPr>
      <w:rFonts w:cs="Lohit Hindi"/>
      <w:i/>
      <w:iCs/>
    </w:rPr>
  </w:style>
  <w:style w:type="paragraph" w:customStyle="1" w:styleId="Index">
    <w:name w:val="Index"/>
    <w:basedOn w:val="Normal"/>
    <w:rsid w:val="00EE5039"/>
    <w:pPr>
      <w:suppressLineNumbers/>
    </w:pPr>
    <w:rPr>
      <w:rFonts w:cs="Lohit Hindi"/>
    </w:rPr>
  </w:style>
  <w:style w:type="paragraph" w:customStyle="1" w:styleId="Achievement">
    <w:name w:val="Achievement"/>
    <w:basedOn w:val="BodyText"/>
    <w:rsid w:val="00EE5039"/>
    <w:pPr>
      <w:spacing w:after="0" w:line="360" w:lineRule="auto"/>
      <w:ind w:left="245" w:hanging="245"/>
    </w:pPr>
    <w:rPr>
      <w:rFonts w:ascii="Garamond" w:hAnsi="Garamond" w:cs="Garamond"/>
      <w:sz w:val="22"/>
      <w:szCs w:val="20"/>
    </w:rPr>
  </w:style>
  <w:style w:type="paragraph" w:styleId="ListBullet">
    <w:name w:val="List Bullet"/>
    <w:basedOn w:val="Normal"/>
    <w:rsid w:val="00EE5039"/>
    <w:pPr>
      <w:tabs>
        <w:tab w:val="num" w:pos="0"/>
      </w:tabs>
      <w:ind w:left="2310" w:hanging="330"/>
    </w:pPr>
  </w:style>
  <w:style w:type="paragraph" w:customStyle="1" w:styleId="SectionTitle">
    <w:name w:val="Section Title"/>
    <w:basedOn w:val="Normal"/>
    <w:next w:val="Objective"/>
    <w:rsid w:val="00EE5039"/>
    <w:pPr>
      <w:spacing w:before="220" w:after="120" w:line="220" w:lineRule="atLeast"/>
    </w:pPr>
    <w:rPr>
      <w:rFonts w:ascii="Garamond" w:hAnsi="Garamond" w:cs="Garamond"/>
      <w:caps/>
      <w:spacing w:val="15"/>
      <w:sz w:val="20"/>
      <w:szCs w:val="20"/>
    </w:rPr>
  </w:style>
  <w:style w:type="paragraph" w:customStyle="1" w:styleId="Objective">
    <w:name w:val="Objective"/>
    <w:basedOn w:val="Normal"/>
    <w:next w:val="BodyText"/>
    <w:rsid w:val="00EE5039"/>
    <w:pPr>
      <w:spacing w:before="60" w:after="220" w:line="220" w:lineRule="atLeast"/>
    </w:pPr>
    <w:rPr>
      <w:rFonts w:ascii="Garamond" w:hAnsi="Garamond" w:cs="Garamond"/>
      <w:sz w:val="22"/>
      <w:szCs w:val="20"/>
    </w:rPr>
  </w:style>
  <w:style w:type="paragraph" w:customStyle="1" w:styleId="DocumentTitle">
    <w:name w:val="Document Title"/>
    <w:basedOn w:val="Normal"/>
    <w:rsid w:val="00EE5039"/>
    <w:pPr>
      <w:widowControl w:val="0"/>
      <w:autoSpaceDE w:val="0"/>
      <w:spacing w:before="360" w:after="240"/>
      <w:jc w:val="center"/>
    </w:pPr>
    <w:rPr>
      <w:b/>
      <w:bCs/>
      <w:caps/>
      <w:color w:val="000066"/>
      <w:sz w:val="32"/>
      <w:szCs w:val="48"/>
    </w:rPr>
  </w:style>
  <w:style w:type="paragraph" w:customStyle="1" w:styleId="ProjectTitle">
    <w:name w:val="Project Title"/>
    <w:basedOn w:val="Normal"/>
    <w:next w:val="Normal"/>
    <w:rsid w:val="00EE5039"/>
    <w:pPr>
      <w:widowControl w:val="0"/>
      <w:autoSpaceDE w:val="0"/>
      <w:spacing w:before="240" w:after="120" w:line="288" w:lineRule="auto"/>
      <w:jc w:val="center"/>
    </w:pPr>
    <w:rPr>
      <w:b/>
      <w:bCs/>
      <w:caps/>
      <w:color w:val="000066"/>
      <w:sz w:val="36"/>
      <w:szCs w:val="36"/>
    </w:rPr>
  </w:style>
  <w:style w:type="paragraph" w:customStyle="1" w:styleId="Style1">
    <w:name w:val="Style1"/>
    <w:basedOn w:val="Heading6"/>
    <w:rsid w:val="00EE5039"/>
    <w:pPr>
      <w:keepNext/>
      <w:tabs>
        <w:tab w:val="clear" w:pos="0"/>
      </w:tabs>
      <w:overflowPunct w:val="0"/>
      <w:autoSpaceDE w:val="0"/>
      <w:spacing w:before="0" w:after="0"/>
      <w:ind w:left="0" w:firstLine="0"/>
    </w:pPr>
    <w:rPr>
      <w:rFonts w:eastAsia="MS Mincho"/>
      <w:b w:val="0"/>
      <w:bCs w:val="0"/>
      <w:smallCaps/>
      <w:color w:val="000000"/>
      <w:sz w:val="24"/>
      <w:szCs w:val="20"/>
    </w:rPr>
  </w:style>
  <w:style w:type="paragraph" w:styleId="Header">
    <w:name w:val="header"/>
    <w:basedOn w:val="Normal"/>
    <w:rsid w:val="00EE5039"/>
    <w:rPr>
      <w:sz w:val="18"/>
    </w:rPr>
  </w:style>
  <w:style w:type="paragraph" w:styleId="Footer">
    <w:name w:val="footer"/>
    <w:basedOn w:val="Normal"/>
    <w:rsid w:val="00EE5039"/>
    <w:pPr>
      <w:ind w:right="360"/>
    </w:pPr>
    <w:rPr>
      <w:sz w:val="20"/>
      <w:szCs w:val="20"/>
    </w:rPr>
  </w:style>
  <w:style w:type="paragraph" w:customStyle="1" w:styleId="listLevel02">
    <w:name w:val="listLevel02"/>
    <w:basedOn w:val="Normal"/>
    <w:rsid w:val="00EE5039"/>
    <w:pPr>
      <w:tabs>
        <w:tab w:val="num" w:pos="0"/>
      </w:tabs>
      <w:ind w:left="1080" w:hanging="360"/>
      <w:jc w:val="both"/>
    </w:pPr>
    <w:rPr>
      <w:rFonts w:ascii="Garamond" w:eastAsia="MS Mincho" w:hAnsi="Garamond" w:cs="Garamond"/>
      <w:sz w:val="22"/>
      <w:szCs w:val="20"/>
    </w:rPr>
  </w:style>
  <w:style w:type="paragraph" w:customStyle="1" w:styleId="Name">
    <w:name w:val="Name"/>
    <w:basedOn w:val="Normal"/>
    <w:rsid w:val="00EE5039"/>
    <w:pPr>
      <w:spacing w:before="120"/>
      <w:jc w:val="center"/>
    </w:pPr>
    <w:rPr>
      <w:rFonts w:ascii="Garamond" w:hAnsi="Garamond" w:cs="Garamond"/>
      <w:bCs/>
      <w:iCs/>
      <w:color w:val="000080"/>
      <w:sz w:val="48"/>
      <w:szCs w:val="20"/>
    </w:rPr>
  </w:style>
  <w:style w:type="paragraph" w:customStyle="1" w:styleId="TableHeader">
    <w:name w:val="Table Header"/>
    <w:basedOn w:val="Normal"/>
    <w:rsid w:val="00EE5039"/>
    <w:pPr>
      <w:spacing w:before="120" w:after="120" w:line="240" w:lineRule="atLeast"/>
    </w:pPr>
    <w:rPr>
      <w:rFonts w:eastAsia="MS Gothic"/>
      <w:b/>
      <w:bCs/>
      <w:szCs w:val="20"/>
    </w:rPr>
  </w:style>
  <w:style w:type="paragraph" w:customStyle="1" w:styleId="TableText">
    <w:name w:val="Table Text"/>
    <w:basedOn w:val="Normal"/>
    <w:rsid w:val="00EE5039"/>
    <w:pPr>
      <w:spacing w:line="240" w:lineRule="atLeast"/>
      <w:ind w:left="72"/>
      <w:jc w:val="both"/>
    </w:pPr>
    <w:rPr>
      <w:sz w:val="16"/>
      <w:szCs w:val="16"/>
    </w:rPr>
  </w:style>
  <w:style w:type="paragraph" w:customStyle="1" w:styleId="TableText1">
    <w:name w:val="Table Text 1"/>
    <w:basedOn w:val="Normal"/>
    <w:rsid w:val="00EE5039"/>
    <w:pPr>
      <w:spacing w:line="240" w:lineRule="atLeast"/>
      <w:ind w:left="-1894"/>
      <w:jc w:val="both"/>
    </w:pPr>
    <w:rPr>
      <w:rFonts w:cs="Arial"/>
      <w:sz w:val="16"/>
      <w:szCs w:val="16"/>
    </w:rPr>
  </w:style>
  <w:style w:type="paragraph" w:customStyle="1" w:styleId="NoteText">
    <w:name w:val="Note Text"/>
    <w:basedOn w:val="Normal"/>
    <w:rsid w:val="00EE5039"/>
    <w:pPr>
      <w:spacing w:line="240" w:lineRule="atLeast"/>
    </w:pPr>
    <w:rPr>
      <w:rFonts w:cs="Arial"/>
      <w:b/>
      <w:i/>
      <w:color w:val="666699"/>
      <w:sz w:val="16"/>
      <w:szCs w:val="16"/>
    </w:rPr>
  </w:style>
  <w:style w:type="paragraph" w:customStyle="1" w:styleId="SkillItem">
    <w:name w:val="Skill Item"/>
    <w:basedOn w:val="Normal"/>
    <w:rsid w:val="00EE5039"/>
    <w:rPr>
      <w:rFonts w:cs="Arial"/>
      <w:b/>
      <w:i/>
      <w:sz w:val="16"/>
      <w:szCs w:val="16"/>
    </w:rPr>
  </w:style>
  <w:style w:type="paragraph" w:customStyle="1" w:styleId="DuLieuBang">
    <w:name w:val="DuLieuBang"/>
    <w:basedOn w:val="Normal"/>
    <w:rsid w:val="00EE5039"/>
    <w:pPr>
      <w:spacing w:before="60" w:after="60"/>
      <w:ind w:left="113"/>
      <w:jc w:val="both"/>
    </w:pPr>
    <w:rPr>
      <w:rFonts w:ascii="Times New Roman" w:hAnsi="Times New Roman"/>
      <w:sz w:val="26"/>
    </w:rPr>
  </w:style>
  <w:style w:type="paragraph" w:customStyle="1" w:styleId="Centered">
    <w:name w:val="Centered"/>
    <w:basedOn w:val="TableText"/>
    <w:rsid w:val="00EE5039"/>
    <w:pPr>
      <w:jc w:val="center"/>
    </w:pPr>
  </w:style>
  <w:style w:type="paragraph" w:customStyle="1" w:styleId="StyleTableHeader12pt">
    <w:name w:val="Style Table Header + 12 pt"/>
    <w:basedOn w:val="TableHeader"/>
    <w:rsid w:val="00EE5039"/>
  </w:style>
  <w:style w:type="paragraph" w:styleId="DocumentMap">
    <w:name w:val="Document Map"/>
    <w:basedOn w:val="Normal"/>
    <w:rsid w:val="00EE5039"/>
    <w:pPr>
      <w:shd w:val="clear" w:color="auto" w:fill="000080"/>
    </w:pPr>
    <w:rPr>
      <w:rFonts w:ascii="Tahoma" w:hAnsi="Tahoma" w:cs="Tahoma"/>
      <w:sz w:val="20"/>
      <w:szCs w:val="20"/>
    </w:rPr>
  </w:style>
  <w:style w:type="paragraph" w:styleId="ListBullet2">
    <w:name w:val="List Bullet 2"/>
    <w:basedOn w:val="Normal"/>
    <w:rsid w:val="00EE5039"/>
    <w:pPr>
      <w:tabs>
        <w:tab w:val="num" w:pos="0"/>
      </w:tabs>
      <w:ind w:left="720" w:hanging="360"/>
    </w:pPr>
  </w:style>
  <w:style w:type="paragraph" w:styleId="BalloonText">
    <w:name w:val="Balloon Text"/>
    <w:basedOn w:val="Normal"/>
    <w:rsid w:val="00EE5039"/>
    <w:rPr>
      <w:rFonts w:ascii="Tahoma" w:hAnsi="Tahoma" w:cs="Tahoma"/>
      <w:sz w:val="16"/>
      <w:szCs w:val="16"/>
    </w:rPr>
  </w:style>
  <w:style w:type="paragraph" w:customStyle="1" w:styleId="TableContents">
    <w:name w:val="Table Contents"/>
    <w:basedOn w:val="Normal"/>
    <w:rsid w:val="00EE5039"/>
    <w:pPr>
      <w:suppressLineNumbers/>
    </w:pPr>
  </w:style>
  <w:style w:type="paragraph" w:customStyle="1" w:styleId="TableHeading">
    <w:name w:val="Table Heading"/>
    <w:basedOn w:val="TableContents"/>
    <w:rsid w:val="00EE503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SII%20CV%20Template%20QA%20me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E5048-1C92-4388-9F45-B1AAF86F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VSII CV Template QA member</Template>
  <TotalTime>5</TotalTime>
  <Pages>3</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minhdt</dc:creator>
  <cp:lastModifiedBy>ntq1991</cp:lastModifiedBy>
  <cp:revision>9</cp:revision>
  <cp:lastPrinted>2013-12-01T13:10:00Z</cp:lastPrinted>
  <dcterms:created xsi:type="dcterms:W3CDTF">2019-09-23T02:33:00Z</dcterms:created>
  <dcterms:modified xsi:type="dcterms:W3CDTF">2019-10-04T02:44:00Z</dcterms:modified>
</cp:coreProperties>
</file>